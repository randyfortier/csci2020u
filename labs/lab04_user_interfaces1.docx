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41" w:rsidRDefault="000E2C68">
      <w:pPr>
        <w:jc w:val="center"/>
        <w:rPr>
          <w:rFonts w:ascii="Calibri" w:hAnsi="Calibri"/>
          <w:color w:val="000000"/>
          <w:sz w:val="28"/>
          <w:szCs w:val="28"/>
        </w:rPr>
      </w:pPr>
      <w:r>
        <w:rPr>
          <w:noProof/>
          <w:lang w:eastAsia="en-US" w:bidi="ar-SA"/>
        </w:rPr>
        <w:drawing>
          <wp:inline distT="0" distB="0" distL="0" distR="0">
            <wp:extent cx="2487295" cy="731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731520"/>
                    </a:xfrm>
                    <a:prstGeom prst="rect">
                      <a:avLst/>
                    </a:prstGeom>
                    <a:solidFill>
                      <a:srgbClr val="FFFFFF"/>
                    </a:solidFill>
                    <a:ln>
                      <a:noFill/>
                    </a:ln>
                  </pic:spPr>
                </pic:pic>
              </a:graphicData>
            </a:graphic>
          </wp:inline>
        </w:drawing>
      </w:r>
    </w:p>
    <w:p w:rsidR="00CA0141" w:rsidRPr="00131B87" w:rsidRDefault="00CA0141">
      <w:pPr>
        <w:jc w:val="center"/>
        <w:rPr>
          <w:rFonts w:ascii="Calibri" w:hAnsi="Calibri"/>
          <w:color w:val="000000"/>
          <w:sz w:val="28"/>
          <w:szCs w:val="28"/>
        </w:rPr>
      </w:pPr>
      <w:r w:rsidRPr="00131B87">
        <w:rPr>
          <w:rFonts w:ascii="Calibri" w:hAnsi="Calibri"/>
          <w:color w:val="000000"/>
          <w:sz w:val="28"/>
          <w:szCs w:val="28"/>
        </w:rPr>
        <w:t>Faculty of Science</w:t>
      </w:r>
    </w:p>
    <w:p w:rsidR="00CA0141" w:rsidRPr="00131B87" w:rsidRDefault="00CA0141">
      <w:pPr>
        <w:jc w:val="center"/>
        <w:rPr>
          <w:rFonts w:ascii="Calibri" w:hAnsi="Calibri"/>
          <w:color w:val="000000"/>
          <w:sz w:val="28"/>
          <w:szCs w:val="28"/>
        </w:rPr>
      </w:pPr>
    </w:p>
    <w:p w:rsidR="00166CBB" w:rsidRDefault="00166CBB" w:rsidP="00166CBB">
      <w:pPr>
        <w:pStyle w:val="PlainText"/>
        <w:pBdr>
          <w:top w:val="single" w:sz="4" w:space="1" w:color="000000"/>
          <w:left w:val="single" w:sz="4" w:space="4" w:color="000000"/>
          <w:bottom w:val="single" w:sz="4" w:space="1" w:color="000000"/>
          <w:right w:val="single" w:sz="4" w:space="4" w:color="000000"/>
        </w:pBdr>
        <w:rPr>
          <w:rFonts w:ascii="Calibri" w:hAnsi="Calibri"/>
          <w:b/>
          <w:kern w:val="2"/>
        </w:rPr>
      </w:pPr>
      <w:r>
        <w:rPr>
          <w:rFonts w:ascii="Calibri" w:hAnsi="Calibri"/>
          <w:b/>
        </w:rPr>
        <w:t>Course</w:t>
      </w:r>
      <w:r w:rsidR="00376766">
        <w:rPr>
          <w:rFonts w:ascii="Calibri" w:hAnsi="Calibri"/>
        </w:rPr>
        <w:t xml:space="preserve">:   </w:t>
      </w:r>
      <w:r w:rsidR="00376766">
        <w:rPr>
          <w:rFonts w:ascii="Calibri" w:hAnsi="Calibri"/>
        </w:rPr>
        <w:tab/>
        <w:t>CSCI 202</w:t>
      </w:r>
      <w:r>
        <w:rPr>
          <w:rFonts w:ascii="Calibri" w:hAnsi="Calibri"/>
        </w:rPr>
        <w:t xml:space="preserve">0U:  </w:t>
      </w:r>
      <w:r w:rsidR="00A61169">
        <w:rPr>
          <w:rFonts w:ascii="Calibri" w:hAnsi="Calibri"/>
        </w:rPr>
        <w:t xml:space="preserve">Software </w:t>
      </w:r>
      <w:r w:rsidR="00376766">
        <w:rPr>
          <w:rFonts w:ascii="Calibri" w:hAnsi="Calibri"/>
        </w:rPr>
        <w:t>System</w:t>
      </w:r>
      <w:r w:rsidR="00A61169">
        <w:rPr>
          <w:rFonts w:ascii="Calibri" w:hAnsi="Calibri"/>
        </w:rPr>
        <w:t>s</w:t>
      </w:r>
      <w:r w:rsidR="00376766">
        <w:rPr>
          <w:rFonts w:ascii="Calibri" w:hAnsi="Calibri"/>
        </w:rPr>
        <w:t xml:space="preserve"> Development and Integration</w:t>
      </w:r>
    </w:p>
    <w:p w:rsidR="00CA0141" w:rsidRPr="00131B87" w:rsidRDefault="00CA0141">
      <w:pPr>
        <w:pStyle w:val="PlainText"/>
        <w:pBdr>
          <w:top w:val="single" w:sz="4" w:space="1" w:color="000000"/>
          <w:left w:val="single" w:sz="4" w:space="4" w:color="000000"/>
          <w:bottom w:val="single" w:sz="4" w:space="1" w:color="000000"/>
          <w:right w:val="single" w:sz="4" w:space="4" w:color="000000"/>
        </w:pBdr>
        <w:rPr>
          <w:rFonts w:ascii="Calibri" w:hAnsi="Calibri"/>
          <w:b/>
        </w:rPr>
      </w:pPr>
      <w:r w:rsidRPr="00131B87">
        <w:rPr>
          <w:rFonts w:ascii="Calibri" w:hAnsi="Calibri"/>
          <w:b/>
        </w:rPr>
        <w:t xml:space="preserve">Lab: </w:t>
      </w:r>
      <w:r w:rsidRPr="00131B87">
        <w:rPr>
          <w:rFonts w:ascii="Calibri" w:hAnsi="Calibri"/>
          <w:b/>
        </w:rPr>
        <w:tab/>
      </w:r>
      <w:r w:rsidRPr="00131B87">
        <w:rPr>
          <w:rFonts w:ascii="Calibri" w:hAnsi="Calibri"/>
          <w:b/>
        </w:rPr>
        <w:tab/>
      </w:r>
      <w:r w:rsidR="008C751E">
        <w:rPr>
          <w:rFonts w:ascii="Calibri" w:hAnsi="Calibri"/>
        </w:rPr>
        <w:t>#4</w:t>
      </w:r>
    </w:p>
    <w:p w:rsidR="00CA0141" w:rsidRPr="00F60B98" w:rsidRDefault="00CA0141">
      <w:pPr>
        <w:pStyle w:val="PlainText"/>
        <w:pBdr>
          <w:top w:val="single" w:sz="4" w:space="1" w:color="000000"/>
          <w:left w:val="single" w:sz="4" w:space="4" w:color="000000"/>
          <w:bottom w:val="single" w:sz="4" w:space="1" w:color="000000"/>
          <w:right w:val="single" w:sz="4" w:space="4" w:color="000000"/>
        </w:pBdr>
        <w:rPr>
          <w:rFonts w:ascii="Calibri" w:hAnsi="Calibri"/>
        </w:rPr>
      </w:pPr>
      <w:r w:rsidRPr="00166CBB">
        <w:rPr>
          <w:rFonts w:ascii="Calibri" w:hAnsi="Calibri"/>
          <w:b/>
        </w:rPr>
        <w:t>Topic:</w:t>
      </w:r>
      <w:r w:rsidRPr="00F60B98">
        <w:rPr>
          <w:rFonts w:ascii="Calibri" w:hAnsi="Calibri"/>
        </w:rPr>
        <w:tab/>
      </w:r>
      <w:r w:rsidRPr="00F60B98">
        <w:rPr>
          <w:rFonts w:ascii="Calibri" w:hAnsi="Calibri"/>
        </w:rPr>
        <w:tab/>
      </w:r>
      <w:r w:rsidR="008C751E">
        <w:rPr>
          <w:rFonts w:ascii="Calibri" w:hAnsi="Calibri"/>
        </w:rPr>
        <w:t>User Interfaces 1</w:t>
      </w:r>
    </w:p>
    <w:p w:rsidR="005D5C77" w:rsidRDefault="005D5C77">
      <w:pPr>
        <w:pStyle w:val="PlainText"/>
        <w:rPr>
          <w:rFonts w:ascii="Calibri" w:hAnsi="Calibri"/>
          <w:i/>
        </w:rPr>
      </w:pPr>
    </w:p>
    <w:p w:rsidR="006E4617" w:rsidRDefault="006E4617" w:rsidP="003C3B60">
      <w:pPr>
        <w:pStyle w:val="Subtitle"/>
        <w:rPr>
          <w:b/>
        </w:rPr>
      </w:pPr>
      <w:r>
        <w:rPr>
          <w:b/>
        </w:rPr>
        <w:t>Overview</w:t>
      </w:r>
    </w:p>
    <w:p w:rsidR="006E4617" w:rsidRDefault="00995A98" w:rsidP="006E4617">
      <w:pPr>
        <w:rPr>
          <w:rFonts w:asciiTheme="minorHAnsi" w:hAnsiTheme="minorHAnsi"/>
          <w:sz w:val="22"/>
          <w:szCs w:val="22"/>
        </w:rPr>
      </w:pPr>
      <w:r w:rsidRPr="00995A98">
        <w:rPr>
          <w:rFonts w:asciiTheme="minorHAnsi" w:hAnsiTheme="minorHAnsi"/>
          <w:sz w:val="22"/>
          <w:szCs w:val="22"/>
        </w:rPr>
        <w:t xml:space="preserve">In this lab, you’ll </w:t>
      </w:r>
      <w:r w:rsidR="00655A0C">
        <w:rPr>
          <w:rFonts w:asciiTheme="minorHAnsi" w:hAnsiTheme="minorHAnsi"/>
          <w:sz w:val="22"/>
          <w:szCs w:val="22"/>
        </w:rPr>
        <w:t>develop a Java program with a user interface, using JavaFX.  It is recommended, but not required, that you use IntelliJ for this lab.</w:t>
      </w:r>
    </w:p>
    <w:p w:rsidR="00A764AC" w:rsidRPr="00995A98" w:rsidRDefault="00A764AC" w:rsidP="006E4617">
      <w:pPr>
        <w:rPr>
          <w:rFonts w:asciiTheme="minorHAnsi" w:hAnsiTheme="minorHAnsi"/>
          <w:sz w:val="22"/>
          <w:szCs w:val="22"/>
        </w:rPr>
      </w:pPr>
    </w:p>
    <w:p w:rsidR="006C1A79" w:rsidRDefault="00FC281E" w:rsidP="006C1A79">
      <w:pPr>
        <w:pStyle w:val="Subtitle"/>
        <w:rPr>
          <w:b/>
        </w:rPr>
      </w:pPr>
      <w:r>
        <w:rPr>
          <w:b/>
        </w:rPr>
        <w:t>Instructions</w:t>
      </w:r>
    </w:p>
    <w:p w:rsidR="004F4183" w:rsidRDefault="004F4183" w:rsidP="002C7299">
      <w:pPr>
        <w:rPr>
          <w:rFonts w:ascii="Calibri" w:hAnsi="Calibri" w:cs="AGaramond-Regular"/>
          <w:sz w:val="22"/>
          <w:szCs w:val="22"/>
        </w:rPr>
      </w:pPr>
      <w:r>
        <w:rPr>
          <w:rFonts w:ascii="Calibri" w:hAnsi="Calibri" w:cs="AGaramond-Regular"/>
          <w:sz w:val="22"/>
          <w:szCs w:val="22"/>
        </w:rPr>
        <w:t>You can use any operating system or environment for this laboratory assignment.</w:t>
      </w:r>
    </w:p>
    <w:p w:rsidR="004F4183" w:rsidRDefault="004F4183" w:rsidP="002C7299">
      <w:pPr>
        <w:rPr>
          <w:rFonts w:ascii="Calibri" w:hAnsi="Calibri" w:cs="AGaramond-Regular"/>
          <w:sz w:val="22"/>
          <w:szCs w:val="22"/>
        </w:rPr>
      </w:pPr>
    </w:p>
    <w:p w:rsidR="002C7299" w:rsidRDefault="002C7299" w:rsidP="002C7299">
      <w:pPr>
        <w:rPr>
          <w:rFonts w:ascii="Calibri" w:hAnsi="Calibri" w:cs="AGaramond-Regular"/>
          <w:sz w:val="22"/>
          <w:szCs w:val="22"/>
        </w:rPr>
      </w:pPr>
      <w:r>
        <w:rPr>
          <w:rFonts w:ascii="Calibri" w:hAnsi="Calibri" w:cs="AGaramond-Regular"/>
          <w:sz w:val="22"/>
          <w:szCs w:val="22"/>
        </w:rPr>
        <w:t xml:space="preserve">You will create a new directory called </w:t>
      </w:r>
      <w:r w:rsidR="004F4183">
        <w:rPr>
          <w:rFonts w:ascii="Courier New" w:hAnsi="Courier New" w:cs="Courier New"/>
          <w:sz w:val="22"/>
          <w:szCs w:val="22"/>
        </w:rPr>
        <w:t>lab04</w:t>
      </w:r>
      <w:r>
        <w:rPr>
          <w:rFonts w:ascii="Calibri" w:hAnsi="Calibri" w:cs="AGaramond-Regular"/>
          <w:sz w:val="22"/>
          <w:szCs w:val="22"/>
        </w:rPr>
        <w:t>.  Use the following steps to complete this lab:</w:t>
      </w:r>
    </w:p>
    <w:p w:rsidR="00D65BCE" w:rsidRPr="002C7299" w:rsidRDefault="00D65BCE" w:rsidP="002C7299">
      <w:pPr>
        <w:rPr>
          <w:rFonts w:ascii="Calibri" w:hAnsi="Calibri" w:cs="AGaramond-Regular"/>
          <w:sz w:val="22"/>
          <w:szCs w:val="22"/>
        </w:rPr>
      </w:pPr>
    </w:p>
    <w:p w:rsidR="006C1A79" w:rsidRDefault="004F4183" w:rsidP="00D726A8">
      <w:pPr>
        <w:pStyle w:val="ListParagraph"/>
        <w:numPr>
          <w:ilvl w:val="0"/>
          <w:numId w:val="5"/>
        </w:numPr>
        <w:rPr>
          <w:rFonts w:ascii="Calibri" w:hAnsi="Calibri" w:cs="AGaramond-Regular"/>
          <w:sz w:val="22"/>
          <w:szCs w:val="22"/>
        </w:rPr>
      </w:pPr>
      <w:r>
        <w:rPr>
          <w:rFonts w:ascii="Calibri" w:hAnsi="Calibri" w:cs="AGaramond-Regular"/>
          <w:sz w:val="22"/>
          <w:szCs w:val="22"/>
        </w:rPr>
        <w:t>Create a registration application, that asks the user for the following information:</w:t>
      </w:r>
    </w:p>
    <w:p w:rsidR="004F4183" w:rsidRDefault="004F4183" w:rsidP="004F4183">
      <w:pPr>
        <w:pStyle w:val="ListParagraph"/>
        <w:numPr>
          <w:ilvl w:val="1"/>
          <w:numId w:val="5"/>
        </w:numPr>
        <w:rPr>
          <w:rFonts w:ascii="Calibri" w:hAnsi="Calibri" w:cs="AGaramond-Regular"/>
          <w:sz w:val="22"/>
          <w:szCs w:val="22"/>
        </w:rPr>
      </w:pPr>
      <w:r>
        <w:rPr>
          <w:rFonts w:ascii="Calibri" w:hAnsi="Calibri" w:cs="AGaramond-Regular"/>
          <w:sz w:val="22"/>
          <w:szCs w:val="22"/>
        </w:rPr>
        <w:t>Username (a string)</w:t>
      </w:r>
    </w:p>
    <w:p w:rsidR="004F4183" w:rsidRDefault="004F4183" w:rsidP="004F4183">
      <w:pPr>
        <w:pStyle w:val="ListParagraph"/>
        <w:numPr>
          <w:ilvl w:val="1"/>
          <w:numId w:val="5"/>
        </w:numPr>
        <w:rPr>
          <w:rFonts w:ascii="Calibri" w:hAnsi="Calibri" w:cs="AGaramond-Regular"/>
          <w:sz w:val="22"/>
          <w:szCs w:val="22"/>
        </w:rPr>
      </w:pPr>
      <w:r>
        <w:rPr>
          <w:rFonts w:ascii="Calibri" w:hAnsi="Calibri" w:cs="AGaramond-Regular"/>
          <w:sz w:val="22"/>
          <w:szCs w:val="22"/>
        </w:rPr>
        <w:t>Password (a string)</w:t>
      </w:r>
    </w:p>
    <w:p w:rsidR="004F4183" w:rsidRDefault="004F4183" w:rsidP="004F4183">
      <w:pPr>
        <w:pStyle w:val="ListParagraph"/>
        <w:numPr>
          <w:ilvl w:val="1"/>
          <w:numId w:val="5"/>
        </w:numPr>
        <w:rPr>
          <w:rFonts w:ascii="Calibri" w:hAnsi="Calibri" w:cs="AGaramond-Regular"/>
          <w:sz w:val="22"/>
          <w:szCs w:val="22"/>
        </w:rPr>
      </w:pPr>
      <w:r>
        <w:rPr>
          <w:rFonts w:ascii="Calibri" w:hAnsi="Calibri" w:cs="AGaramond-Regular"/>
          <w:sz w:val="22"/>
          <w:szCs w:val="22"/>
        </w:rPr>
        <w:t>Full name (a string)</w:t>
      </w:r>
    </w:p>
    <w:p w:rsidR="004F4183" w:rsidRDefault="004F4183" w:rsidP="004F4183">
      <w:pPr>
        <w:pStyle w:val="ListParagraph"/>
        <w:numPr>
          <w:ilvl w:val="1"/>
          <w:numId w:val="5"/>
        </w:numPr>
        <w:rPr>
          <w:rFonts w:ascii="Calibri" w:hAnsi="Calibri" w:cs="AGaramond-Regular"/>
          <w:sz w:val="22"/>
          <w:szCs w:val="22"/>
        </w:rPr>
      </w:pPr>
      <w:r>
        <w:rPr>
          <w:rFonts w:ascii="Calibri" w:hAnsi="Calibri" w:cs="AGaramond-Regular"/>
          <w:sz w:val="22"/>
          <w:szCs w:val="22"/>
        </w:rPr>
        <w:t>E-Mail address (a string)</w:t>
      </w:r>
    </w:p>
    <w:p w:rsidR="004F4183" w:rsidRDefault="004F4183" w:rsidP="004F4183">
      <w:pPr>
        <w:pStyle w:val="ListParagraph"/>
        <w:numPr>
          <w:ilvl w:val="1"/>
          <w:numId w:val="5"/>
        </w:numPr>
        <w:rPr>
          <w:rFonts w:ascii="Calibri" w:hAnsi="Calibri" w:cs="AGaramond-Regular"/>
          <w:sz w:val="22"/>
          <w:szCs w:val="22"/>
        </w:rPr>
      </w:pPr>
      <w:r>
        <w:rPr>
          <w:rFonts w:ascii="Calibri" w:hAnsi="Calibri" w:cs="AGaramond-Regular"/>
          <w:sz w:val="22"/>
          <w:szCs w:val="22"/>
        </w:rPr>
        <w:t>Phone number (a string, format:  000-000-0000)</w:t>
      </w:r>
    </w:p>
    <w:p w:rsidR="004F4183" w:rsidRDefault="004F4183" w:rsidP="004F4183">
      <w:pPr>
        <w:pStyle w:val="ListParagraph"/>
        <w:numPr>
          <w:ilvl w:val="1"/>
          <w:numId w:val="5"/>
        </w:numPr>
        <w:rPr>
          <w:rFonts w:ascii="Calibri" w:hAnsi="Calibri" w:cs="AGaramond-Regular"/>
          <w:sz w:val="22"/>
          <w:szCs w:val="22"/>
        </w:rPr>
      </w:pPr>
      <w:r>
        <w:rPr>
          <w:rFonts w:ascii="Calibri" w:hAnsi="Calibri" w:cs="AGaramond-Regular"/>
          <w:sz w:val="22"/>
          <w:szCs w:val="22"/>
        </w:rPr>
        <w:t>Date of birth (a date)</w:t>
      </w:r>
    </w:p>
    <w:p w:rsidR="004F4183" w:rsidRDefault="004F4183" w:rsidP="004F4183">
      <w:pPr>
        <w:pStyle w:val="ListParagraph"/>
        <w:numPr>
          <w:ilvl w:val="0"/>
          <w:numId w:val="5"/>
        </w:numPr>
        <w:rPr>
          <w:rFonts w:ascii="Calibri" w:hAnsi="Calibri" w:cs="AGaramond-Regular"/>
          <w:sz w:val="22"/>
          <w:szCs w:val="22"/>
        </w:rPr>
      </w:pPr>
      <w:r>
        <w:rPr>
          <w:rFonts w:ascii="Calibri" w:hAnsi="Calibri" w:cs="AGaramond-Regular"/>
          <w:sz w:val="22"/>
          <w:szCs w:val="22"/>
        </w:rPr>
        <w:t xml:space="preserve">Organize the fields for this registration UI into a </w:t>
      </w:r>
      <w:r w:rsidR="00B63631">
        <w:rPr>
          <w:rFonts w:ascii="Calibri" w:hAnsi="Calibri" w:cs="AGaramond-Regular"/>
          <w:sz w:val="22"/>
          <w:szCs w:val="22"/>
        </w:rPr>
        <w:t>series of rows, each row having a label, the control most appropriate for that field</w:t>
      </w:r>
    </w:p>
    <w:p w:rsidR="00DF7F84" w:rsidRDefault="004F4183" w:rsidP="00D726A8">
      <w:pPr>
        <w:pStyle w:val="ListParagraph"/>
        <w:numPr>
          <w:ilvl w:val="0"/>
          <w:numId w:val="5"/>
        </w:numPr>
        <w:rPr>
          <w:rFonts w:ascii="Calibri" w:hAnsi="Calibri" w:cs="AGaramond-Regular"/>
          <w:sz w:val="22"/>
          <w:szCs w:val="22"/>
        </w:rPr>
      </w:pPr>
      <w:r>
        <w:rPr>
          <w:rFonts w:ascii="Calibri" w:hAnsi="Calibri" w:cs="AGaramond-Regular"/>
          <w:sz w:val="22"/>
          <w:szCs w:val="22"/>
        </w:rPr>
        <w:t>Include a button, ‘Register’, that when clicked will print all four fields’ values to the console</w:t>
      </w:r>
    </w:p>
    <w:p w:rsidR="005669BD" w:rsidRDefault="005669BD" w:rsidP="005669BD">
      <w:pPr>
        <w:rPr>
          <w:rFonts w:ascii="Calibri" w:hAnsi="Calibri" w:cs="AGaramond-Regular"/>
          <w:sz w:val="22"/>
          <w:szCs w:val="22"/>
        </w:rPr>
      </w:pPr>
    </w:p>
    <w:p w:rsidR="005669BD" w:rsidRDefault="005669BD" w:rsidP="005669BD">
      <w:pPr>
        <w:rPr>
          <w:rFonts w:ascii="Calibri" w:hAnsi="Calibri" w:cs="AGaramond-Regular"/>
          <w:i/>
          <w:sz w:val="22"/>
          <w:szCs w:val="22"/>
        </w:rPr>
      </w:pPr>
      <w:r w:rsidRPr="005669BD">
        <w:rPr>
          <w:rFonts w:ascii="Calibri" w:hAnsi="Calibri" w:cs="AGaramond-Regular"/>
          <w:b/>
          <w:i/>
          <w:sz w:val="22"/>
          <w:szCs w:val="22"/>
        </w:rPr>
        <w:t>Note</w:t>
      </w:r>
      <w:r w:rsidRPr="005669BD">
        <w:rPr>
          <w:rFonts w:ascii="Calibri" w:hAnsi="Calibri" w:cs="AGaramond-Regular"/>
          <w:i/>
          <w:sz w:val="22"/>
          <w:szCs w:val="22"/>
        </w:rPr>
        <w:t>:  See figure 1 for an example of the final product.</w:t>
      </w:r>
    </w:p>
    <w:p w:rsidR="009A51F0" w:rsidRPr="005669BD" w:rsidRDefault="009A51F0" w:rsidP="005669BD">
      <w:pPr>
        <w:rPr>
          <w:rFonts w:ascii="Calibri" w:hAnsi="Calibri" w:cs="AGaramond-Regular"/>
          <w:i/>
          <w:sz w:val="22"/>
          <w:szCs w:val="22"/>
        </w:rPr>
      </w:pPr>
    </w:p>
    <w:p w:rsidR="005669BD" w:rsidRPr="005669BD" w:rsidRDefault="005669BD" w:rsidP="005669BD">
      <w:pPr>
        <w:ind w:left="360"/>
        <w:jc w:val="center"/>
        <w:rPr>
          <w:rFonts w:ascii="Calibri" w:hAnsi="Calibri" w:cs="AGaramond-Regular"/>
          <w:b/>
          <w:sz w:val="22"/>
          <w:szCs w:val="22"/>
        </w:rPr>
      </w:pPr>
      <w:r>
        <w:rPr>
          <w:rFonts w:ascii="Calibri" w:hAnsi="Calibri" w:cs="AGaramond-Regular"/>
          <w:b/>
          <w:noProof/>
          <w:sz w:val="22"/>
          <w:szCs w:val="22"/>
          <w:lang w:eastAsia="en-US" w:bidi="ar-SA"/>
        </w:rPr>
        <w:drawing>
          <wp:inline distT="0" distB="0" distL="0" distR="0">
            <wp:extent cx="4752975" cy="260871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731" cy="2611328"/>
                    </a:xfrm>
                    <a:prstGeom prst="rect">
                      <a:avLst/>
                    </a:prstGeom>
                    <a:noFill/>
                    <a:ln>
                      <a:noFill/>
                    </a:ln>
                  </pic:spPr>
                </pic:pic>
              </a:graphicData>
            </a:graphic>
          </wp:inline>
        </w:drawing>
      </w:r>
    </w:p>
    <w:p w:rsidR="005669BD" w:rsidRPr="005669BD" w:rsidRDefault="005669BD" w:rsidP="005669BD">
      <w:pPr>
        <w:ind w:left="360"/>
        <w:jc w:val="center"/>
        <w:rPr>
          <w:rFonts w:ascii="Calibri" w:hAnsi="Calibri" w:cs="AGaramond-Regular"/>
          <w:b/>
          <w:sz w:val="22"/>
          <w:szCs w:val="22"/>
        </w:rPr>
      </w:pPr>
      <w:r w:rsidRPr="005669BD">
        <w:rPr>
          <w:rFonts w:ascii="Calibri" w:hAnsi="Calibri" w:cs="AGaramond-Regular"/>
          <w:b/>
          <w:sz w:val="22"/>
          <w:szCs w:val="22"/>
        </w:rPr>
        <w:t>Figure 1:  The running application, showing the registration form</w:t>
      </w:r>
    </w:p>
    <w:p w:rsidR="004F4183" w:rsidRDefault="004F4183" w:rsidP="00DE6F5B">
      <w:pPr>
        <w:jc w:val="center"/>
        <w:rPr>
          <w:rFonts w:asciiTheme="majorHAnsi" w:hAnsiTheme="majorHAnsi" w:cs="AGaramond-Regular"/>
          <w:b/>
          <w:sz w:val="24"/>
          <w:szCs w:val="24"/>
        </w:rPr>
      </w:pPr>
    </w:p>
    <w:p w:rsidR="0094171C" w:rsidRDefault="0094171C" w:rsidP="00DE6F5B">
      <w:pPr>
        <w:jc w:val="center"/>
        <w:rPr>
          <w:rFonts w:asciiTheme="majorHAnsi" w:hAnsiTheme="majorHAnsi" w:cs="AGaramond-Regular"/>
          <w:b/>
          <w:sz w:val="24"/>
          <w:szCs w:val="24"/>
        </w:rPr>
      </w:pPr>
    </w:p>
    <w:p w:rsidR="00DE6F5B" w:rsidRPr="00DE6F5B" w:rsidRDefault="00DE6F5B" w:rsidP="00DE6F5B">
      <w:pPr>
        <w:jc w:val="center"/>
        <w:rPr>
          <w:rFonts w:asciiTheme="majorHAnsi" w:hAnsiTheme="majorHAnsi" w:cs="AGaramond-Regular"/>
          <w:b/>
          <w:sz w:val="24"/>
          <w:szCs w:val="24"/>
        </w:rPr>
      </w:pPr>
      <w:r w:rsidRPr="00DE6F5B">
        <w:rPr>
          <w:rFonts w:asciiTheme="majorHAnsi" w:hAnsiTheme="majorHAnsi" w:cs="AGaramond-Regular"/>
          <w:b/>
          <w:sz w:val="24"/>
          <w:szCs w:val="24"/>
        </w:rPr>
        <w:t>Extra Challenge (Optional)</w:t>
      </w:r>
    </w:p>
    <w:p w:rsidR="00DE6F5B" w:rsidRDefault="00DE6F5B" w:rsidP="00445F1B">
      <w:pPr>
        <w:rPr>
          <w:rFonts w:ascii="Calibri" w:hAnsi="Calibri" w:cs="AGaramond-Regular"/>
          <w:sz w:val="22"/>
          <w:szCs w:val="22"/>
        </w:rPr>
      </w:pPr>
    </w:p>
    <w:p w:rsidR="00DE6F5B" w:rsidRDefault="004F4183" w:rsidP="00445F1B">
      <w:pPr>
        <w:rPr>
          <w:rFonts w:ascii="Calibri" w:hAnsi="Calibri" w:cs="AGaramond-Regular"/>
          <w:sz w:val="22"/>
          <w:szCs w:val="22"/>
        </w:rPr>
      </w:pPr>
      <w:r>
        <w:rPr>
          <w:rFonts w:ascii="Calibri" w:hAnsi="Calibri" w:cs="AGaramond-Regular"/>
          <w:sz w:val="22"/>
          <w:szCs w:val="22"/>
        </w:rPr>
        <w:t xml:space="preserve">Try to figure out how to use the Apache Commons Validator, used in an earlier demonstration in the lectures, to validate the </w:t>
      </w:r>
      <w:r w:rsidR="00B63631">
        <w:rPr>
          <w:rFonts w:ascii="Calibri" w:hAnsi="Calibri" w:cs="AGaramond-Regular"/>
          <w:sz w:val="22"/>
          <w:szCs w:val="22"/>
        </w:rPr>
        <w:t xml:space="preserve">E-Mail address.  Place an appropriate error message in the error message label, </w:t>
      </w:r>
      <w:r w:rsidR="00A42CD9">
        <w:rPr>
          <w:rFonts w:ascii="Calibri" w:hAnsi="Calibri" w:cs="AGaramond-Regular"/>
          <w:sz w:val="22"/>
          <w:szCs w:val="22"/>
        </w:rPr>
        <w:t xml:space="preserve">which is a new field to be placed </w:t>
      </w:r>
      <w:r w:rsidR="00B63631">
        <w:rPr>
          <w:rFonts w:ascii="Calibri" w:hAnsi="Calibri" w:cs="AGaramond-Regular"/>
          <w:sz w:val="22"/>
          <w:szCs w:val="22"/>
        </w:rPr>
        <w:t xml:space="preserve">to the right of the </w:t>
      </w:r>
      <w:r w:rsidR="009A51F0">
        <w:rPr>
          <w:rFonts w:ascii="Calibri" w:hAnsi="Calibri" w:cs="AGaramond-Regular"/>
          <w:sz w:val="22"/>
          <w:szCs w:val="22"/>
        </w:rPr>
        <w:t xml:space="preserve">E-Mail </w:t>
      </w:r>
      <w:r w:rsidR="00B63631">
        <w:rPr>
          <w:rFonts w:ascii="Calibri" w:hAnsi="Calibri" w:cs="AGaramond-Regular"/>
          <w:sz w:val="22"/>
          <w:szCs w:val="22"/>
        </w:rPr>
        <w:t>text fie</w:t>
      </w:r>
      <w:r w:rsidR="009A51F0">
        <w:rPr>
          <w:rFonts w:ascii="Calibri" w:hAnsi="Calibri" w:cs="AGaramond-Regular"/>
          <w:sz w:val="22"/>
          <w:szCs w:val="22"/>
        </w:rPr>
        <w:t>ld, as shown in figure 2</w:t>
      </w:r>
      <w:bookmarkStart w:id="0" w:name="_GoBack"/>
      <w:bookmarkEnd w:id="0"/>
      <w:r w:rsidR="00B63631">
        <w:rPr>
          <w:rFonts w:ascii="Calibri" w:hAnsi="Calibri" w:cs="AGaramond-Regular"/>
          <w:sz w:val="22"/>
          <w:szCs w:val="22"/>
        </w:rPr>
        <w:t>.</w:t>
      </w:r>
    </w:p>
    <w:p w:rsidR="00106CC1" w:rsidRDefault="00106CC1" w:rsidP="00445F1B">
      <w:pPr>
        <w:rPr>
          <w:rFonts w:ascii="Calibri" w:hAnsi="Calibri" w:cs="AGaramond-Regular"/>
          <w:sz w:val="22"/>
          <w:szCs w:val="22"/>
        </w:rPr>
      </w:pPr>
    </w:p>
    <w:p w:rsidR="00106CC1" w:rsidRDefault="00106CC1" w:rsidP="00445F1B">
      <w:pPr>
        <w:rPr>
          <w:rFonts w:ascii="Calibri" w:hAnsi="Calibri" w:cs="AGaramond-Regular"/>
          <w:sz w:val="22"/>
          <w:szCs w:val="22"/>
        </w:rPr>
      </w:pPr>
      <w:r w:rsidRPr="00106CC1">
        <w:rPr>
          <w:rFonts w:ascii="Calibri" w:hAnsi="Calibri" w:cs="AGaramond-Regular"/>
          <w:b/>
          <w:sz w:val="22"/>
          <w:szCs w:val="22"/>
        </w:rPr>
        <w:t>Note</w:t>
      </w:r>
      <w:r>
        <w:rPr>
          <w:rFonts w:ascii="Calibri" w:hAnsi="Calibri" w:cs="AGaramond-Regular"/>
          <w:sz w:val="22"/>
          <w:szCs w:val="22"/>
        </w:rPr>
        <w:t>:  If you are using IntelliJ Idea for this lab assignment and want to complete the extra challenge, you can easily add any library from the Maven Central repository.  To do this, use the following steps:</w:t>
      </w:r>
    </w:p>
    <w:p w:rsidR="00106CC1" w:rsidRDefault="00106CC1" w:rsidP="00106CC1">
      <w:pPr>
        <w:pStyle w:val="ListParagraph"/>
        <w:numPr>
          <w:ilvl w:val="0"/>
          <w:numId w:val="8"/>
        </w:numPr>
        <w:rPr>
          <w:rFonts w:ascii="Calibri" w:hAnsi="Calibri" w:cs="AGaramond-Regular"/>
          <w:sz w:val="22"/>
          <w:szCs w:val="22"/>
        </w:rPr>
      </w:pPr>
      <w:r>
        <w:rPr>
          <w:rFonts w:ascii="Calibri" w:hAnsi="Calibri" w:cs="AGaramond-Regular"/>
          <w:sz w:val="22"/>
          <w:szCs w:val="22"/>
        </w:rPr>
        <w:t xml:space="preserve">Open up the Project Structure properties using </w:t>
      </w:r>
      <w:r w:rsidRPr="00106CC1">
        <w:rPr>
          <w:rFonts w:ascii="Courier New" w:hAnsi="Courier New" w:cs="Courier New"/>
          <w:sz w:val="22"/>
          <w:szCs w:val="22"/>
        </w:rPr>
        <w:t>CTRL-ALT-SHIFT-S</w:t>
      </w:r>
    </w:p>
    <w:p w:rsidR="00106CC1" w:rsidRDefault="00106CC1" w:rsidP="00106CC1">
      <w:pPr>
        <w:pStyle w:val="ListParagraph"/>
        <w:numPr>
          <w:ilvl w:val="0"/>
          <w:numId w:val="8"/>
        </w:numPr>
        <w:rPr>
          <w:rFonts w:ascii="Calibri" w:hAnsi="Calibri" w:cs="AGaramond-Regular"/>
          <w:sz w:val="22"/>
          <w:szCs w:val="22"/>
        </w:rPr>
      </w:pPr>
      <w:r>
        <w:rPr>
          <w:rFonts w:ascii="Calibri" w:hAnsi="Calibri" w:cs="AGaramond-Regular"/>
          <w:sz w:val="22"/>
          <w:szCs w:val="22"/>
        </w:rPr>
        <w:t xml:space="preserve">Click on </w:t>
      </w:r>
      <w:r w:rsidRPr="00106CC1">
        <w:rPr>
          <w:rFonts w:ascii="Courier New" w:hAnsi="Courier New" w:cs="Courier New"/>
          <w:sz w:val="22"/>
          <w:szCs w:val="22"/>
        </w:rPr>
        <w:t>Libraries</w:t>
      </w:r>
    </w:p>
    <w:p w:rsidR="00106CC1" w:rsidRDefault="00106CC1" w:rsidP="00106CC1">
      <w:pPr>
        <w:pStyle w:val="ListParagraph"/>
        <w:numPr>
          <w:ilvl w:val="0"/>
          <w:numId w:val="8"/>
        </w:numPr>
        <w:rPr>
          <w:rFonts w:ascii="Calibri" w:hAnsi="Calibri" w:cs="AGaramond-Regular"/>
          <w:sz w:val="22"/>
          <w:szCs w:val="22"/>
        </w:rPr>
      </w:pPr>
      <w:r>
        <w:rPr>
          <w:rFonts w:ascii="Calibri" w:hAnsi="Calibri" w:cs="AGaramond-Regular"/>
          <w:sz w:val="22"/>
          <w:szCs w:val="22"/>
        </w:rPr>
        <w:t xml:space="preserve">Click the </w:t>
      </w:r>
      <w:r w:rsidRPr="00106CC1">
        <w:rPr>
          <w:rFonts w:ascii="Courier New" w:hAnsi="Courier New" w:cs="Courier New"/>
          <w:sz w:val="22"/>
          <w:szCs w:val="22"/>
        </w:rPr>
        <w:t>+</w:t>
      </w:r>
      <w:r>
        <w:rPr>
          <w:rFonts w:ascii="Calibri" w:hAnsi="Calibri" w:cs="AGaramond-Regular"/>
          <w:sz w:val="22"/>
          <w:szCs w:val="22"/>
        </w:rPr>
        <w:t xml:space="preserve"> icon to add a new library</w:t>
      </w:r>
    </w:p>
    <w:p w:rsidR="00106CC1" w:rsidRDefault="00106CC1" w:rsidP="00106CC1">
      <w:pPr>
        <w:pStyle w:val="ListParagraph"/>
        <w:numPr>
          <w:ilvl w:val="0"/>
          <w:numId w:val="8"/>
        </w:numPr>
        <w:rPr>
          <w:rFonts w:ascii="Calibri" w:hAnsi="Calibri" w:cs="AGaramond-Regular"/>
          <w:sz w:val="22"/>
          <w:szCs w:val="22"/>
        </w:rPr>
      </w:pPr>
      <w:r>
        <w:rPr>
          <w:rFonts w:ascii="Calibri" w:hAnsi="Calibri" w:cs="AGaramond-Regular"/>
          <w:sz w:val="22"/>
          <w:szCs w:val="22"/>
        </w:rPr>
        <w:t xml:space="preserve">Select </w:t>
      </w:r>
      <w:r w:rsidRPr="00106CC1">
        <w:rPr>
          <w:rFonts w:ascii="Courier New" w:hAnsi="Courier New" w:cs="Courier New"/>
          <w:sz w:val="22"/>
          <w:szCs w:val="22"/>
        </w:rPr>
        <w:t>From Maven</w:t>
      </w:r>
    </w:p>
    <w:p w:rsidR="00106CC1" w:rsidRPr="00106CC1" w:rsidRDefault="00106CC1" w:rsidP="00106CC1">
      <w:pPr>
        <w:pStyle w:val="ListParagraph"/>
        <w:numPr>
          <w:ilvl w:val="0"/>
          <w:numId w:val="8"/>
        </w:numPr>
        <w:rPr>
          <w:rFonts w:ascii="Calibri" w:hAnsi="Calibri" w:cs="AGaramond-Regular"/>
          <w:sz w:val="22"/>
          <w:szCs w:val="22"/>
        </w:rPr>
      </w:pPr>
      <w:r>
        <w:rPr>
          <w:rFonts w:ascii="Calibri" w:hAnsi="Calibri" w:cs="AGaramond-Regular"/>
          <w:sz w:val="22"/>
          <w:szCs w:val="22"/>
        </w:rPr>
        <w:t xml:space="preserve">Enter </w:t>
      </w:r>
      <w:r w:rsidRPr="00106CC1">
        <w:rPr>
          <w:rFonts w:ascii="Courier New" w:hAnsi="Courier New" w:cs="Courier New"/>
          <w:sz w:val="22"/>
          <w:szCs w:val="22"/>
        </w:rPr>
        <w:t>commons-validator:commons-validator:1.4.1</w:t>
      </w:r>
      <w:r>
        <w:rPr>
          <w:rFonts w:ascii="Calibri" w:hAnsi="Calibri" w:cs="AGaramond-Regular"/>
          <w:sz w:val="22"/>
          <w:szCs w:val="22"/>
        </w:rPr>
        <w:t xml:space="preserve">, and click </w:t>
      </w:r>
      <w:r w:rsidRPr="008F351A">
        <w:rPr>
          <w:rFonts w:ascii="Courier New" w:hAnsi="Courier New" w:cs="Courier New"/>
          <w:sz w:val="22"/>
          <w:szCs w:val="22"/>
        </w:rPr>
        <w:t>Ok</w:t>
      </w:r>
    </w:p>
    <w:p w:rsidR="00DE6F5B" w:rsidRDefault="00DE6F5B" w:rsidP="00445F1B">
      <w:pPr>
        <w:rPr>
          <w:rFonts w:ascii="Calibri" w:hAnsi="Calibri" w:cs="AGaramond-Regular"/>
          <w:sz w:val="22"/>
          <w:szCs w:val="22"/>
        </w:rPr>
      </w:pPr>
    </w:p>
    <w:p w:rsidR="008F351A" w:rsidRDefault="008F351A" w:rsidP="00445F1B">
      <w:pPr>
        <w:rPr>
          <w:rFonts w:ascii="Calibri" w:hAnsi="Calibri" w:cs="AGaramond-Regular"/>
          <w:sz w:val="22"/>
          <w:szCs w:val="22"/>
        </w:rPr>
      </w:pPr>
    </w:p>
    <w:p w:rsidR="008F351A" w:rsidRPr="008F351A" w:rsidRDefault="008F351A" w:rsidP="008F351A">
      <w:pPr>
        <w:jc w:val="center"/>
        <w:rPr>
          <w:rFonts w:ascii="Calibri" w:hAnsi="Calibri" w:cs="AGaramond-Regular"/>
          <w:b/>
          <w:sz w:val="22"/>
          <w:szCs w:val="22"/>
        </w:rPr>
      </w:pPr>
      <w:r w:rsidRPr="008F351A">
        <w:rPr>
          <w:rFonts w:ascii="Calibri" w:hAnsi="Calibri" w:cs="AGaramond-Regular"/>
          <w:b/>
          <w:noProof/>
          <w:sz w:val="22"/>
          <w:szCs w:val="22"/>
          <w:lang w:eastAsia="en-US" w:bidi="ar-SA"/>
        </w:rPr>
        <w:drawing>
          <wp:inline distT="0" distB="0" distL="0" distR="0">
            <wp:extent cx="4829175" cy="264698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7458" cy="2657008"/>
                    </a:xfrm>
                    <a:prstGeom prst="rect">
                      <a:avLst/>
                    </a:prstGeom>
                    <a:noFill/>
                    <a:ln>
                      <a:noFill/>
                    </a:ln>
                  </pic:spPr>
                </pic:pic>
              </a:graphicData>
            </a:graphic>
          </wp:inline>
        </w:drawing>
      </w:r>
    </w:p>
    <w:p w:rsidR="008F351A" w:rsidRPr="008F351A" w:rsidRDefault="008F351A" w:rsidP="008F351A">
      <w:pPr>
        <w:jc w:val="center"/>
        <w:rPr>
          <w:rFonts w:ascii="Calibri" w:hAnsi="Calibri" w:cs="AGaramond-Regular"/>
          <w:b/>
          <w:sz w:val="22"/>
          <w:szCs w:val="22"/>
        </w:rPr>
      </w:pPr>
      <w:r w:rsidRPr="008F351A">
        <w:rPr>
          <w:rFonts w:ascii="Calibri" w:hAnsi="Calibri" w:cs="AGaramond-Regular"/>
          <w:b/>
          <w:sz w:val="22"/>
          <w:szCs w:val="22"/>
        </w:rPr>
        <w:t>Figure 2: The application, showing a validation error message for the E-Mail address</w:t>
      </w:r>
    </w:p>
    <w:p w:rsidR="008F351A" w:rsidRDefault="008F351A" w:rsidP="00445F1B">
      <w:pPr>
        <w:rPr>
          <w:rFonts w:ascii="Calibri" w:hAnsi="Calibri" w:cs="AGaramond-Regular"/>
          <w:sz w:val="22"/>
          <w:szCs w:val="22"/>
        </w:rPr>
      </w:pPr>
    </w:p>
    <w:p w:rsidR="0094171C" w:rsidRPr="00445F1B" w:rsidRDefault="0094171C" w:rsidP="00445F1B">
      <w:pPr>
        <w:rPr>
          <w:rFonts w:ascii="Calibri" w:hAnsi="Calibri" w:cs="AGaramond-Regular"/>
          <w:sz w:val="22"/>
          <w:szCs w:val="22"/>
        </w:rPr>
      </w:pPr>
    </w:p>
    <w:p w:rsidR="006C756B" w:rsidRPr="003C3B60" w:rsidRDefault="006C756B" w:rsidP="006C756B">
      <w:pPr>
        <w:pStyle w:val="Subtitle"/>
        <w:rPr>
          <w:rFonts w:cs="AGaramond-Regular"/>
          <w:b/>
          <w:sz w:val="22"/>
          <w:szCs w:val="22"/>
        </w:rPr>
      </w:pPr>
      <w:r>
        <w:rPr>
          <w:b/>
        </w:rPr>
        <w:t>How to Submit</w:t>
      </w:r>
    </w:p>
    <w:p w:rsidR="006C756B" w:rsidRDefault="00D726A8" w:rsidP="00353EE2">
      <w:pPr>
        <w:rPr>
          <w:rFonts w:ascii="Calibri" w:hAnsi="Calibri"/>
          <w:sz w:val="22"/>
          <w:szCs w:val="22"/>
        </w:rPr>
      </w:pPr>
      <w:r>
        <w:rPr>
          <w:rFonts w:ascii="Calibri" w:hAnsi="Calibri"/>
          <w:sz w:val="22"/>
          <w:szCs w:val="22"/>
        </w:rPr>
        <w:t xml:space="preserve">Show your </w:t>
      </w:r>
      <w:r w:rsidR="00FC281E">
        <w:rPr>
          <w:rFonts w:ascii="Calibri" w:hAnsi="Calibri"/>
          <w:sz w:val="22"/>
          <w:szCs w:val="22"/>
        </w:rPr>
        <w:t>running application</w:t>
      </w:r>
      <w:r>
        <w:rPr>
          <w:rFonts w:ascii="Calibri" w:hAnsi="Calibri"/>
          <w:sz w:val="22"/>
          <w:szCs w:val="22"/>
        </w:rPr>
        <w:t xml:space="preserve"> to the TA to prove that you have finished this lab.</w:t>
      </w:r>
      <w:r w:rsidR="00FB2352">
        <w:rPr>
          <w:rFonts w:ascii="Calibri" w:hAnsi="Calibri"/>
          <w:sz w:val="22"/>
          <w:szCs w:val="22"/>
        </w:rPr>
        <w:t xml:space="preserve">  The TA can provide oral feedback if you do not receive full marks for any lab assignment, but it is most appropriate to ask the TA for this feedback in a timely fashion (i.e. ask now, not at the end of the term).</w:t>
      </w:r>
    </w:p>
    <w:p w:rsidR="005971FC" w:rsidRPr="005971FC" w:rsidRDefault="005971FC" w:rsidP="00836B20">
      <w:pPr>
        <w:rPr>
          <w:rFonts w:ascii="Calibri" w:hAnsi="Calibri"/>
          <w:i/>
          <w:sz w:val="22"/>
          <w:szCs w:val="22"/>
        </w:rPr>
      </w:pPr>
    </w:p>
    <w:sectPr w:rsidR="005971FC" w:rsidRPr="005971FC">
      <w:footerReference w:type="even" r:id="rId10"/>
      <w:footerReference w:type="default" r:id="rId11"/>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F27" w:rsidRDefault="00ED7F27">
      <w:r>
        <w:separator/>
      </w:r>
    </w:p>
  </w:endnote>
  <w:endnote w:type="continuationSeparator" w:id="0">
    <w:p w:rsidR="00ED7F27" w:rsidRDefault="00ED7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charset w:val="00"/>
    <w:family w:val="roman"/>
    <w:pitch w:val="variable"/>
  </w:font>
  <w:font w:name="WenQuanYi Zen Hei">
    <w:charset w:val="00"/>
    <w:family w:val="auto"/>
    <w:pitch w:val="variable"/>
  </w:font>
  <w:font w:name="Lohit Hindi">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Garamond-Regular">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ind w:right="360"/>
    </w:pPr>
    <w:r>
      <w:fldChar w:fldCharType="begin"/>
    </w:r>
    <w:r>
      <w:instrText xml:space="preserve"> PAGE </w:instrText>
    </w:r>
    <w:r>
      <w:fldChar w:fldCharType="separate"/>
    </w:r>
    <w:r w:rsidR="009A51F0">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pPr>
    <w:r>
      <w:fldChar w:fldCharType="begin"/>
    </w:r>
    <w:r>
      <w:instrText xml:space="preserve"> PAGE </w:instrText>
    </w:r>
    <w:r>
      <w:fldChar w:fldCharType="separate"/>
    </w:r>
    <w:r w:rsidR="009A51F0">
      <w:rPr>
        <w:noProof/>
      </w:rPr>
      <w:t>1</w:t>
    </w:r>
    <w:r>
      <w:fldChar w:fldCharType="end"/>
    </w:r>
  </w:p>
  <w:p w:rsidR="00124C02" w:rsidRDefault="00124C0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F27" w:rsidRDefault="00ED7F27">
      <w:r>
        <w:separator/>
      </w:r>
    </w:p>
  </w:footnote>
  <w:footnote w:type="continuationSeparator" w:id="0">
    <w:p w:rsidR="00ED7F27" w:rsidRDefault="00ED7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1BD69C0"/>
    <w:multiLevelType w:val="hybridMultilevel"/>
    <w:tmpl w:val="90B26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007FB"/>
    <w:multiLevelType w:val="hybridMultilevel"/>
    <w:tmpl w:val="CBC03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D38DD"/>
    <w:multiLevelType w:val="hybridMultilevel"/>
    <w:tmpl w:val="1258F628"/>
    <w:lvl w:ilvl="0" w:tplc="0F3AA9CC">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811DE"/>
    <w:multiLevelType w:val="hybridMultilevel"/>
    <w:tmpl w:val="5B647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5C"/>
    <w:rsid w:val="00021317"/>
    <w:rsid w:val="0006052F"/>
    <w:rsid w:val="000656D9"/>
    <w:rsid w:val="000B57A9"/>
    <w:rsid w:val="000E17F3"/>
    <w:rsid w:val="000E2C68"/>
    <w:rsid w:val="000E3897"/>
    <w:rsid w:val="000E38D8"/>
    <w:rsid w:val="00106CC1"/>
    <w:rsid w:val="001207BB"/>
    <w:rsid w:val="00123FC6"/>
    <w:rsid w:val="00124C02"/>
    <w:rsid w:val="001257EB"/>
    <w:rsid w:val="00131B87"/>
    <w:rsid w:val="001468DB"/>
    <w:rsid w:val="00161A11"/>
    <w:rsid w:val="0016281E"/>
    <w:rsid w:val="00164D60"/>
    <w:rsid w:val="00166CBB"/>
    <w:rsid w:val="0019180F"/>
    <w:rsid w:val="001B633A"/>
    <w:rsid w:val="001F39E3"/>
    <w:rsid w:val="00234135"/>
    <w:rsid w:val="002347D0"/>
    <w:rsid w:val="00261955"/>
    <w:rsid w:val="002760C0"/>
    <w:rsid w:val="00293D9E"/>
    <w:rsid w:val="002A055D"/>
    <w:rsid w:val="002C7299"/>
    <w:rsid w:val="002D5D6F"/>
    <w:rsid w:val="002F73C3"/>
    <w:rsid w:val="00322AA7"/>
    <w:rsid w:val="00352E4E"/>
    <w:rsid w:val="00353EE2"/>
    <w:rsid w:val="003612CE"/>
    <w:rsid w:val="003679F5"/>
    <w:rsid w:val="00376766"/>
    <w:rsid w:val="003814D6"/>
    <w:rsid w:val="003C3B60"/>
    <w:rsid w:val="003C59D2"/>
    <w:rsid w:val="003D0993"/>
    <w:rsid w:val="003D4F5C"/>
    <w:rsid w:val="003E30BE"/>
    <w:rsid w:val="00445F1B"/>
    <w:rsid w:val="00473E0F"/>
    <w:rsid w:val="00483BBF"/>
    <w:rsid w:val="004C06B9"/>
    <w:rsid w:val="004D57CE"/>
    <w:rsid w:val="004F002D"/>
    <w:rsid w:val="004F4183"/>
    <w:rsid w:val="00526466"/>
    <w:rsid w:val="00543363"/>
    <w:rsid w:val="00547344"/>
    <w:rsid w:val="005669BD"/>
    <w:rsid w:val="00591890"/>
    <w:rsid w:val="005971FC"/>
    <w:rsid w:val="005C2B36"/>
    <w:rsid w:val="005D5C77"/>
    <w:rsid w:val="00623BDD"/>
    <w:rsid w:val="00655A0C"/>
    <w:rsid w:val="00657F1F"/>
    <w:rsid w:val="006B2BD3"/>
    <w:rsid w:val="006C1A79"/>
    <w:rsid w:val="006C756B"/>
    <w:rsid w:val="006E4617"/>
    <w:rsid w:val="00756313"/>
    <w:rsid w:val="00783555"/>
    <w:rsid w:val="007B5C26"/>
    <w:rsid w:val="007E06B2"/>
    <w:rsid w:val="007F4DCA"/>
    <w:rsid w:val="00801599"/>
    <w:rsid w:val="008107F1"/>
    <w:rsid w:val="00813996"/>
    <w:rsid w:val="00832A26"/>
    <w:rsid w:val="00836B20"/>
    <w:rsid w:val="00861BCB"/>
    <w:rsid w:val="0088261B"/>
    <w:rsid w:val="008A50D4"/>
    <w:rsid w:val="008B62EA"/>
    <w:rsid w:val="008C751E"/>
    <w:rsid w:val="008D02E1"/>
    <w:rsid w:val="008E5759"/>
    <w:rsid w:val="008F351A"/>
    <w:rsid w:val="0090648A"/>
    <w:rsid w:val="00910C90"/>
    <w:rsid w:val="00913521"/>
    <w:rsid w:val="00935471"/>
    <w:rsid w:val="00941430"/>
    <w:rsid w:val="0094171C"/>
    <w:rsid w:val="00995A98"/>
    <w:rsid w:val="009A51F0"/>
    <w:rsid w:val="00A03C4B"/>
    <w:rsid w:val="00A277EC"/>
    <w:rsid w:val="00A42CD9"/>
    <w:rsid w:val="00A455D9"/>
    <w:rsid w:val="00A46567"/>
    <w:rsid w:val="00A5505C"/>
    <w:rsid w:val="00A56B41"/>
    <w:rsid w:val="00A61169"/>
    <w:rsid w:val="00A71462"/>
    <w:rsid w:val="00A764AC"/>
    <w:rsid w:val="00A84D8B"/>
    <w:rsid w:val="00AC4E5D"/>
    <w:rsid w:val="00B200F8"/>
    <w:rsid w:val="00B63631"/>
    <w:rsid w:val="00B747C9"/>
    <w:rsid w:val="00B7676B"/>
    <w:rsid w:val="00B9609A"/>
    <w:rsid w:val="00BA1FBE"/>
    <w:rsid w:val="00BE1062"/>
    <w:rsid w:val="00BF4728"/>
    <w:rsid w:val="00BF7076"/>
    <w:rsid w:val="00C02603"/>
    <w:rsid w:val="00C10289"/>
    <w:rsid w:val="00C16B04"/>
    <w:rsid w:val="00C200EE"/>
    <w:rsid w:val="00C54D70"/>
    <w:rsid w:val="00C60C67"/>
    <w:rsid w:val="00C6578D"/>
    <w:rsid w:val="00C72F90"/>
    <w:rsid w:val="00C82AE3"/>
    <w:rsid w:val="00CA0141"/>
    <w:rsid w:val="00CA17BC"/>
    <w:rsid w:val="00D16866"/>
    <w:rsid w:val="00D54948"/>
    <w:rsid w:val="00D61DB4"/>
    <w:rsid w:val="00D62FAC"/>
    <w:rsid w:val="00D65BCE"/>
    <w:rsid w:val="00D726A8"/>
    <w:rsid w:val="00D743A3"/>
    <w:rsid w:val="00D9616E"/>
    <w:rsid w:val="00DE52E0"/>
    <w:rsid w:val="00DE68BF"/>
    <w:rsid w:val="00DE6F5B"/>
    <w:rsid w:val="00DF7F84"/>
    <w:rsid w:val="00E467AD"/>
    <w:rsid w:val="00E570EA"/>
    <w:rsid w:val="00E57BD2"/>
    <w:rsid w:val="00E65626"/>
    <w:rsid w:val="00E67209"/>
    <w:rsid w:val="00E7673D"/>
    <w:rsid w:val="00E959F1"/>
    <w:rsid w:val="00EB7078"/>
    <w:rsid w:val="00EC2C64"/>
    <w:rsid w:val="00ED7F27"/>
    <w:rsid w:val="00F15E9F"/>
    <w:rsid w:val="00F247C6"/>
    <w:rsid w:val="00F27E03"/>
    <w:rsid w:val="00F37F52"/>
    <w:rsid w:val="00F45EA4"/>
    <w:rsid w:val="00F60B98"/>
    <w:rsid w:val="00F711B5"/>
    <w:rsid w:val="00F711D4"/>
    <w:rsid w:val="00F8031D"/>
    <w:rsid w:val="00F912BB"/>
    <w:rsid w:val="00FB19C5"/>
    <w:rsid w:val="00FB2352"/>
    <w:rsid w:val="00FC281E"/>
    <w:rsid w:val="00FD3D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8A49FF2-2730-42B0-9A89-CC8F3743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rPr>
      <w:rFonts w:ascii="Courier New" w:hAnsi="Courier New" w:cs="Courier New"/>
      <w:sz w:val="20"/>
      <w:szCs w:val="20"/>
    </w:rPr>
  </w:style>
  <w:style w:type="character" w:customStyle="1" w:styleId="BodyTextChar">
    <w:name w:val="Body Text Char"/>
    <w:rPr>
      <w:sz w:val="20"/>
      <w:szCs w:val="20"/>
    </w:rPr>
  </w:style>
  <w:style w:type="character" w:customStyle="1" w:styleId="FooterChar">
    <w:name w:val="Footer Char"/>
    <w:rPr>
      <w:sz w:val="20"/>
      <w:szCs w:val="20"/>
    </w:rPr>
  </w:style>
  <w:style w:type="character" w:customStyle="1" w:styleId="PageNumber1">
    <w:name w:val="Page Number1"/>
    <w:rPr>
      <w:rFonts w:cs="Times New Roman"/>
    </w:rPr>
  </w:style>
  <w:style w:type="character" w:styleId="Hyperlink">
    <w:name w:val="Hyperlink"/>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Subtitle">
    <w:name w:val="Subtitle"/>
    <w:basedOn w:val="Normal"/>
    <w:next w:val="Normal"/>
    <w:link w:val="SubtitleChar"/>
    <w:uiPriority w:val="11"/>
    <w:qFormat/>
    <w:rsid w:val="003C3B60"/>
    <w:pPr>
      <w:spacing w:after="60"/>
      <w:jc w:val="center"/>
      <w:outlineLvl w:val="1"/>
    </w:pPr>
    <w:rPr>
      <w:rFonts w:ascii="Calibri Light" w:eastAsia="Times New Roman" w:hAnsi="Calibri Light" w:cs="Mangal"/>
      <w:sz w:val="24"/>
      <w:szCs w:val="21"/>
    </w:rPr>
  </w:style>
  <w:style w:type="character" w:customStyle="1" w:styleId="SubtitleChar">
    <w:name w:val="Subtitle Char"/>
    <w:link w:val="Subtitle"/>
    <w:uiPriority w:val="11"/>
    <w:rsid w:val="003C3B60"/>
    <w:rPr>
      <w:rFonts w:ascii="Calibri Light" w:eastAsia="Times New Roman" w:hAnsi="Calibri Light" w:cs="Mangal"/>
      <w:kern w:val="1"/>
      <w:sz w:val="24"/>
      <w:szCs w:val="21"/>
      <w:lang w:val="en-US" w:eastAsia="hi-IN" w:bidi="hi-IN"/>
    </w:rPr>
  </w:style>
  <w:style w:type="paragraph" w:styleId="HTMLPreformatted">
    <w:name w:val="HTML Preformatted"/>
    <w:basedOn w:val="Normal"/>
    <w:link w:val="HTMLPreformattedChar"/>
    <w:uiPriority w:val="99"/>
    <w:unhideWhenUsed/>
    <w:rsid w:val="005D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lang w:val="en-CA" w:eastAsia="en-CA" w:bidi="ar-SA"/>
    </w:rPr>
  </w:style>
  <w:style w:type="character" w:customStyle="1" w:styleId="HTMLPreformattedChar">
    <w:name w:val="HTML Preformatted Char"/>
    <w:link w:val="HTMLPreformatted"/>
    <w:uiPriority w:val="99"/>
    <w:rsid w:val="005D5C77"/>
    <w:rPr>
      <w:rFonts w:ascii="Courier New" w:hAnsi="Courier New" w:cs="Courier New"/>
    </w:rPr>
  </w:style>
  <w:style w:type="character" w:customStyle="1" w:styleId="pun">
    <w:name w:val="pun"/>
    <w:rsid w:val="005D5C77"/>
  </w:style>
  <w:style w:type="character" w:customStyle="1" w:styleId="pln">
    <w:name w:val="pln"/>
    <w:rsid w:val="005D5C77"/>
  </w:style>
  <w:style w:type="character" w:customStyle="1" w:styleId="str">
    <w:name w:val="str"/>
    <w:rsid w:val="005D5C77"/>
  </w:style>
  <w:style w:type="paragraph" w:styleId="NormalWeb">
    <w:name w:val="Normal (Web)"/>
    <w:basedOn w:val="Normal"/>
    <w:uiPriority w:val="99"/>
    <w:semiHidden/>
    <w:unhideWhenUsed/>
    <w:rsid w:val="00591890"/>
    <w:pPr>
      <w:suppressAutoHyphens w:val="0"/>
      <w:spacing w:before="100" w:beforeAutospacing="1" w:after="100" w:afterAutospacing="1"/>
    </w:pPr>
    <w:rPr>
      <w:rFonts w:ascii="Times New Roman" w:eastAsia="Times New Roman" w:hAnsi="Times New Roman" w:cs="Times New Roman"/>
      <w:kern w:val="0"/>
      <w:sz w:val="24"/>
      <w:szCs w:val="24"/>
      <w:lang w:val="en-CA" w:eastAsia="en-CA" w:bidi="ar-SA"/>
    </w:rPr>
  </w:style>
  <w:style w:type="table" w:styleId="TableGrid">
    <w:name w:val="Table Grid"/>
    <w:basedOn w:val="TableNormal"/>
    <w:uiPriority w:val="39"/>
    <w:rsid w:val="00A27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6A8"/>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5598">
      <w:bodyDiv w:val="1"/>
      <w:marLeft w:val="0"/>
      <w:marRight w:val="0"/>
      <w:marTop w:val="0"/>
      <w:marBottom w:val="0"/>
      <w:divBdr>
        <w:top w:val="none" w:sz="0" w:space="0" w:color="auto"/>
        <w:left w:val="none" w:sz="0" w:space="0" w:color="auto"/>
        <w:bottom w:val="none" w:sz="0" w:space="0" w:color="auto"/>
        <w:right w:val="none" w:sz="0" w:space="0" w:color="auto"/>
      </w:divBdr>
    </w:div>
    <w:div w:id="337780945">
      <w:bodyDiv w:val="1"/>
      <w:marLeft w:val="0"/>
      <w:marRight w:val="0"/>
      <w:marTop w:val="0"/>
      <w:marBottom w:val="0"/>
      <w:divBdr>
        <w:top w:val="none" w:sz="0" w:space="0" w:color="auto"/>
        <w:left w:val="none" w:sz="0" w:space="0" w:color="auto"/>
        <w:bottom w:val="none" w:sz="0" w:space="0" w:color="auto"/>
        <w:right w:val="none" w:sz="0" w:space="0" w:color="auto"/>
      </w:divBdr>
    </w:div>
    <w:div w:id="1837770363">
      <w:bodyDiv w:val="1"/>
      <w:marLeft w:val="0"/>
      <w:marRight w:val="0"/>
      <w:marTop w:val="0"/>
      <w:marBottom w:val="0"/>
      <w:divBdr>
        <w:top w:val="none" w:sz="0" w:space="0" w:color="auto"/>
        <w:left w:val="none" w:sz="0" w:space="0" w:color="auto"/>
        <w:bottom w:val="none" w:sz="0" w:space="0" w:color="auto"/>
        <w:right w:val="none" w:sz="0" w:space="0" w:color="auto"/>
      </w:divBdr>
    </w:div>
    <w:div w:id="1854763510">
      <w:bodyDiv w:val="1"/>
      <w:marLeft w:val="0"/>
      <w:marRight w:val="0"/>
      <w:marTop w:val="0"/>
      <w:marBottom w:val="0"/>
      <w:divBdr>
        <w:top w:val="none" w:sz="0" w:space="0" w:color="auto"/>
        <w:left w:val="none" w:sz="0" w:space="0" w:color="auto"/>
        <w:bottom w:val="none" w:sz="0" w:space="0" w:color="auto"/>
        <w:right w:val="none" w:sz="0" w:space="0" w:color="auto"/>
      </w:divBdr>
    </w:div>
    <w:div w:id="20537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subject/>
  <dc:creator>Compaq</dc:creator>
  <cp:keywords/>
  <cp:lastModifiedBy>Randy Fortier</cp:lastModifiedBy>
  <cp:revision>84</cp:revision>
  <cp:lastPrinted>2016-01-06T21:10:00Z</cp:lastPrinted>
  <dcterms:created xsi:type="dcterms:W3CDTF">2014-09-19T13:04:00Z</dcterms:created>
  <dcterms:modified xsi:type="dcterms:W3CDTF">2016-02-03T20:25:00Z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