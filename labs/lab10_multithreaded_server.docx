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eastAsia="en-US"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131B87" w:rsidRDefault="00CA0141">
      <w:pPr>
        <w:jc w:val="center"/>
        <w:rPr>
          <w:rFonts w:ascii="Calibri" w:hAnsi="Calibri"/>
          <w:color w:val="000000"/>
          <w:sz w:val="28"/>
          <w:szCs w:val="28"/>
        </w:rPr>
      </w:pPr>
      <w:r w:rsidRPr="00131B87">
        <w:rPr>
          <w:rFonts w:ascii="Calibri" w:hAnsi="Calibri"/>
          <w:color w:val="000000"/>
          <w:sz w:val="28"/>
          <w:szCs w:val="28"/>
        </w:rPr>
        <w:t>Faculty of Science</w:t>
      </w:r>
    </w:p>
    <w:p w:rsidR="00CA0141" w:rsidRPr="00131B87" w:rsidRDefault="00CA0141">
      <w:pPr>
        <w:jc w:val="center"/>
        <w:rPr>
          <w:rFonts w:ascii="Calibri" w:hAnsi="Calibri"/>
          <w:color w:val="000000"/>
          <w:sz w:val="28"/>
          <w:szCs w:val="28"/>
        </w:rPr>
      </w:pPr>
    </w:p>
    <w:p w:rsidR="00166CBB" w:rsidRDefault="00166CBB" w:rsidP="00166CBB">
      <w:pPr>
        <w:pStyle w:val="PlainText"/>
        <w:pBdr>
          <w:top w:val="single" w:sz="4" w:space="1" w:color="000000"/>
          <w:left w:val="single" w:sz="4" w:space="4" w:color="000000"/>
          <w:bottom w:val="single" w:sz="4" w:space="1" w:color="000000"/>
          <w:right w:val="single" w:sz="4" w:space="4" w:color="000000"/>
        </w:pBdr>
        <w:rPr>
          <w:rFonts w:ascii="Calibri" w:hAnsi="Calibri"/>
          <w:b/>
          <w:kern w:val="2"/>
        </w:rPr>
      </w:pPr>
      <w:r>
        <w:rPr>
          <w:rFonts w:ascii="Calibri" w:hAnsi="Calibri"/>
          <w:b/>
        </w:rPr>
        <w:t>Course</w:t>
      </w:r>
      <w:r w:rsidR="00376766">
        <w:rPr>
          <w:rFonts w:ascii="Calibri" w:hAnsi="Calibri"/>
        </w:rPr>
        <w:t xml:space="preserve">:   </w:t>
      </w:r>
      <w:r w:rsidR="00376766">
        <w:rPr>
          <w:rFonts w:ascii="Calibri" w:hAnsi="Calibri"/>
        </w:rPr>
        <w:tab/>
        <w:t>CSCI 202</w:t>
      </w:r>
      <w:r>
        <w:rPr>
          <w:rFonts w:ascii="Calibri" w:hAnsi="Calibri"/>
        </w:rPr>
        <w:t xml:space="preserve">0U:  </w:t>
      </w:r>
      <w:r w:rsidR="00A61169">
        <w:rPr>
          <w:rFonts w:ascii="Calibri" w:hAnsi="Calibri"/>
        </w:rPr>
        <w:t xml:space="preserve">Software </w:t>
      </w:r>
      <w:r w:rsidR="00376766">
        <w:rPr>
          <w:rFonts w:ascii="Calibri" w:hAnsi="Calibri"/>
        </w:rPr>
        <w:t>System</w:t>
      </w:r>
      <w:r w:rsidR="00A61169">
        <w:rPr>
          <w:rFonts w:ascii="Calibri" w:hAnsi="Calibri"/>
        </w:rPr>
        <w:t>s</w:t>
      </w:r>
      <w:r w:rsidR="00376766">
        <w:rPr>
          <w:rFonts w:ascii="Calibri" w:hAnsi="Calibri"/>
        </w:rPr>
        <w:t xml:space="preserve"> Development and Integration</w:t>
      </w:r>
    </w:p>
    <w:p w:rsidR="00CA0141" w:rsidRPr="00131B87" w:rsidRDefault="00CA0141">
      <w:pPr>
        <w:pStyle w:val="PlainText"/>
        <w:pBdr>
          <w:top w:val="single" w:sz="4" w:space="1" w:color="000000"/>
          <w:left w:val="single" w:sz="4" w:space="4" w:color="000000"/>
          <w:bottom w:val="single" w:sz="4" w:space="1" w:color="000000"/>
          <w:right w:val="single" w:sz="4" w:space="4" w:color="000000"/>
        </w:pBdr>
        <w:rPr>
          <w:rFonts w:ascii="Calibri" w:hAnsi="Calibri"/>
          <w:b/>
        </w:rPr>
      </w:pPr>
      <w:r w:rsidRPr="00131B87">
        <w:rPr>
          <w:rFonts w:ascii="Calibri" w:hAnsi="Calibri"/>
          <w:b/>
        </w:rPr>
        <w:t xml:space="preserve">Lab: </w:t>
      </w:r>
      <w:r w:rsidRPr="00131B87">
        <w:rPr>
          <w:rFonts w:ascii="Calibri" w:hAnsi="Calibri"/>
          <w:b/>
        </w:rPr>
        <w:tab/>
      </w:r>
      <w:r w:rsidRPr="00131B87">
        <w:rPr>
          <w:rFonts w:ascii="Calibri" w:hAnsi="Calibri"/>
          <w:b/>
        </w:rPr>
        <w:tab/>
      </w:r>
      <w:r w:rsidR="00990802">
        <w:rPr>
          <w:rFonts w:ascii="Calibri" w:hAnsi="Calibri"/>
        </w:rPr>
        <w:t>#10</w:t>
      </w:r>
    </w:p>
    <w:p w:rsidR="00CA0141" w:rsidRPr="00F60B98" w:rsidRDefault="00CA0141">
      <w:pPr>
        <w:pStyle w:val="PlainText"/>
        <w:pBdr>
          <w:top w:val="single" w:sz="4" w:space="1" w:color="000000"/>
          <w:left w:val="single" w:sz="4" w:space="4" w:color="000000"/>
          <w:bottom w:val="single" w:sz="4" w:space="1" w:color="000000"/>
          <w:right w:val="single" w:sz="4" w:space="4" w:color="000000"/>
        </w:pBdr>
        <w:rPr>
          <w:rFonts w:ascii="Calibri" w:hAnsi="Calibri"/>
        </w:rPr>
      </w:pPr>
      <w:r w:rsidRPr="00166CBB">
        <w:rPr>
          <w:rFonts w:ascii="Calibri" w:hAnsi="Calibri"/>
          <w:b/>
        </w:rPr>
        <w:t>Topic:</w:t>
      </w:r>
      <w:r w:rsidRPr="00F60B98">
        <w:rPr>
          <w:rFonts w:ascii="Calibri" w:hAnsi="Calibri"/>
        </w:rPr>
        <w:tab/>
      </w:r>
      <w:r w:rsidRPr="00F60B98">
        <w:rPr>
          <w:rFonts w:ascii="Calibri" w:hAnsi="Calibri"/>
        </w:rPr>
        <w:tab/>
      </w:r>
      <w:r w:rsidR="00990802">
        <w:rPr>
          <w:rFonts w:ascii="Calibri" w:hAnsi="Calibri"/>
        </w:rPr>
        <w:t>Multi-threaded socket application</w:t>
      </w:r>
    </w:p>
    <w:p w:rsidR="005D5C77" w:rsidRDefault="005D5C77">
      <w:pPr>
        <w:pStyle w:val="PlainText"/>
        <w:rPr>
          <w:rFonts w:ascii="Calibri" w:hAnsi="Calibri"/>
          <w:i/>
        </w:rPr>
      </w:pPr>
    </w:p>
    <w:p w:rsidR="006E4617" w:rsidRDefault="006E4617" w:rsidP="003C3B60">
      <w:pPr>
        <w:pStyle w:val="Subtitle"/>
        <w:rPr>
          <w:b/>
        </w:rPr>
      </w:pPr>
      <w:r>
        <w:rPr>
          <w:b/>
        </w:rPr>
        <w:t>Overview</w:t>
      </w:r>
    </w:p>
    <w:p w:rsidR="006E4617" w:rsidRDefault="00995A98" w:rsidP="006E4617">
      <w:pPr>
        <w:rPr>
          <w:rFonts w:asciiTheme="minorHAnsi" w:hAnsiTheme="minorHAnsi"/>
          <w:sz w:val="22"/>
          <w:szCs w:val="22"/>
        </w:rPr>
      </w:pPr>
      <w:r w:rsidRPr="00995A98">
        <w:rPr>
          <w:rFonts w:asciiTheme="minorHAnsi" w:hAnsiTheme="minorHAnsi"/>
          <w:sz w:val="22"/>
          <w:szCs w:val="22"/>
        </w:rPr>
        <w:t xml:space="preserve">In this lab, you’ll </w:t>
      </w:r>
      <w:r w:rsidR="00FC4132">
        <w:rPr>
          <w:rFonts w:asciiTheme="minorHAnsi" w:hAnsiTheme="minorHAnsi"/>
          <w:sz w:val="22"/>
          <w:szCs w:val="22"/>
        </w:rPr>
        <w:t xml:space="preserve">write a </w:t>
      </w:r>
      <w:r w:rsidR="00540E9C">
        <w:rPr>
          <w:rFonts w:asciiTheme="minorHAnsi" w:hAnsiTheme="minorHAnsi"/>
          <w:sz w:val="22"/>
          <w:szCs w:val="22"/>
        </w:rPr>
        <w:t xml:space="preserve">simple </w:t>
      </w:r>
      <w:r w:rsidR="004401B6">
        <w:rPr>
          <w:rFonts w:asciiTheme="minorHAnsi" w:hAnsiTheme="minorHAnsi"/>
          <w:sz w:val="22"/>
          <w:szCs w:val="22"/>
        </w:rPr>
        <w:t>bulletin board</w:t>
      </w:r>
      <w:r w:rsidR="00540E9C">
        <w:rPr>
          <w:rFonts w:asciiTheme="minorHAnsi" w:hAnsiTheme="minorHAnsi"/>
          <w:sz w:val="22"/>
          <w:szCs w:val="22"/>
        </w:rPr>
        <w:t xml:space="preserve"> server and client.  The server will support multiple clients by spawning a thread to handle each one.  </w:t>
      </w:r>
      <w:r w:rsidR="004401B6">
        <w:rPr>
          <w:rFonts w:asciiTheme="minorHAnsi" w:hAnsiTheme="minorHAnsi"/>
          <w:sz w:val="22"/>
          <w:szCs w:val="22"/>
        </w:rPr>
        <w:t>Each client will be able to post messages into the server.</w:t>
      </w:r>
    </w:p>
    <w:p w:rsidR="00A764AC" w:rsidRDefault="00A764AC" w:rsidP="006E4617">
      <w:pPr>
        <w:rPr>
          <w:rFonts w:asciiTheme="minorHAnsi" w:hAnsiTheme="minorHAnsi"/>
          <w:sz w:val="22"/>
          <w:szCs w:val="22"/>
        </w:rPr>
      </w:pPr>
    </w:p>
    <w:p w:rsidR="007F6BD8" w:rsidRPr="007F6BD8" w:rsidRDefault="007F6BD8" w:rsidP="006E4617">
      <w:pPr>
        <w:rPr>
          <w:rFonts w:asciiTheme="minorHAnsi" w:hAnsiTheme="minorHAnsi"/>
          <w:i/>
          <w:sz w:val="22"/>
          <w:szCs w:val="22"/>
        </w:rPr>
      </w:pPr>
      <w:r w:rsidRPr="007F6BD8">
        <w:rPr>
          <w:rFonts w:asciiTheme="minorHAnsi" w:hAnsiTheme="minorHAnsi"/>
          <w:b/>
          <w:i/>
          <w:sz w:val="22"/>
          <w:szCs w:val="22"/>
        </w:rPr>
        <w:t>Note</w:t>
      </w:r>
      <w:r w:rsidRPr="007F6BD8">
        <w:rPr>
          <w:rFonts w:asciiTheme="minorHAnsi" w:hAnsiTheme="minorHAnsi"/>
          <w:i/>
          <w:sz w:val="22"/>
          <w:szCs w:val="22"/>
        </w:rPr>
        <w:t>:  You can create a different application, if you’d like.  However, what you complete must use sockets to communicate, and must</w:t>
      </w:r>
      <w:r w:rsidR="004401B6">
        <w:rPr>
          <w:rFonts w:asciiTheme="minorHAnsi" w:hAnsiTheme="minorHAnsi"/>
          <w:i/>
          <w:sz w:val="22"/>
          <w:szCs w:val="22"/>
        </w:rPr>
        <w:t xml:space="preserve"> use multiple threads.  If your application uses</w:t>
      </w:r>
      <w:r w:rsidRPr="007F6BD8">
        <w:rPr>
          <w:rFonts w:asciiTheme="minorHAnsi" w:hAnsiTheme="minorHAnsi"/>
          <w:i/>
          <w:sz w:val="22"/>
          <w:szCs w:val="22"/>
        </w:rPr>
        <w:t xml:space="preserve"> a shared state between threads, </w:t>
      </w:r>
      <w:r w:rsidR="004401B6">
        <w:rPr>
          <w:rFonts w:asciiTheme="minorHAnsi" w:hAnsiTheme="minorHAnsi"/>
          <w:i/>
          <w:sz w:val="22"/>
          <w:szCs w:val="22"/>
        </w:rPr>
        <w:t>be sure to protect it</w:t>
      </w:r>
      <w:r w:rsidRPr="007F6BD8">
        <w:rPr>
          <w:rFonts w:asciiTheme="minorHAnsi" w:hAnsiTheme="minorHAnsi"/>
          <w:i/>
          <w:sz w:val="22"/>
          <w:szCs w:val="22"/>
        </w:rPr>
        <w:t xml:space="preserve"> using synchronized or another similar mechanism.</w:t>
      </w:r>
    </w:p>
    <w:p w:rsidR="007F6BD8" w:rsidRPr="00995A98" w:rsidRDefault="007F6BD8" w:rsidP="006E4617">
      <w:pPr>
        <w:rPr>
          <w:rFonts w:asciiTheme="minorHAnsi" w:hAnsiTheme="minorHAnsi"/>
          <w:sz w:val="22"/>
          <w:szCs w:val="22"/>
        </w:rPr>
      </w:pPr>
    </w:p>
    <w:p w:rsidR="006C1A79" w:rsidRDefault="00FC281E" w:rsidP="006C1A79">
      <w:pPr>
        <w:pStyle w:val="Subtitle"/>
        <w:rPr>
          <w:b/>
        </w:rPr>
      </w:pPr>
      <w:r>
        <w:rPr>
          <w:b/>
        </w:rPr>
        <w:t>Instructions</w:t>
      </w:r>
    </w:p>
    <w:p w:rsidR="004F4183" w:rsidRDefault="004F4183" w:rsidP="002C7299">
      <w:pPr>
        <w:rPr>
          <w:rFonts w:ascii="Calibri" w:hAnsi="Calibri" w:cs="AGaramond-Regular"/>
          <w:sz w:val="22"/>
          <w:szCs w:val="22"/>
        </w:rPr>
      </w:pPr>
      <w:r>
        <w:rPr>
          <w:rFonts w:ascii="Calibri" w:hAnsi="Calibri" w:cs="AGaramond-Regular"/>
          <w:sz w:val="22"/>
          <w:szCs w:val="22"/>
        </w:rPr>
        <w:t>You can use any operating system or environment for this laboratory assignment.</w:t>
      </w:r>
    </w:p>
    <w:p w:rsidR="004F4183" w:rsidRDefault="004F4183" w:rsidP="002C7299">
      <w:pPr>
        <w:rPr>
          <w:rFonts w:ascii="Calibri" w:hAnsi="Calibri" w:cs="AGaramond-Regular"/>
          <w:sz w:val="22"/>
          <w:szCs w:val="22"/>
        </w:rPr>
      </w:pPr>
    </w:p>
    <w:p w:rsidR="00776AFF" w:rsidRDefault="002C7299" w:rsidP="002C7299">
      <w:pPr>
        <w:rPr>
          <w:rFonts w:ascii="Calibri" w:hAnsi="Calibri" w:cs="AGaramond-Regular"/>
          <w:sz w:val="22"/>
          <w:szCs w:val="22"/>
        </w:rPr>
      </w:pPr>
      <w:r>
        <w:rPr>
          <w:rFonts w:ascii="Calibri" w:hAnsi="Calibri" w:cs="AGaramond-Regular"/>
          <w:sz w:val="22"/>
          <w:szCs w:val="22"/>
        </w:rPr>
        <w:t xml:space="preserve">You will create a new directory </w:t>
      </w:r>
      <w:r w:rsidR="00763EB2">
        <w:rPr>
          <w:rFonts w:ascii="Calibri" w:hAnsi="Calibri" w:cs="AGaramond-Regular"/>
          <w:sz w:val="22"/>
          <w:szCs w:val="22"/>
        </w:rPr>
        <w:t xml:space="preserve">(or IntelliJ IDEA project) </w:t>
      </w:r>
      <w:r>
        <w:rPr>
          <w:rFonts w:ascii="Calibri" w:hAnsi="Calibri" w:cs="AGaramond-Regular"/>
          <w:sz w:val="22"/>
          <w:szCs w:val="22"/>
        </w:rPr>
        <w:t xml:space="preserve">called </w:t>
      </w:r>
      <w:r w:rsidR="004F4183">
        <w:rPr>
          <w:rFonts w:ascii="Courier New" w:hAnsi="Courier New" w:cs="Courier New"/>
          <w:sz w:val="22"/>
          <w:szCs w:val="22"/>
        </w:rPr>
        <w:t>lab</w:t>
      </w:r>
      <w:r w:rsidR="00540E9C">
        <w:rPr>
          <w:rFonts w:ascii="Courier New" w:hAnsi="Courier New" w:cs="Courier New"/>
          <w:sz w:val="22"/>
          <w:szCs w:val="22"/>
        </w:rPr>
        <w:t>10</w:t>
      </w:r>
      <w:r>
        <w:rPr>
          <w:rFonts w:ascii="Calibri" w:hAnsi="Calibri" w:cs="AGaramond-Regular"/>
          <w:sz w:val="22"/>
          <w:szCs w:val="22"/>
        </w:rPr>
        <w:t xml:space="preserve">.  </w:t>
      </w:r>
    </w:p>
    <w:p w:rsidR="00776AFF" w:rsidRDefault="00776AFF" w:rsidP="002C7299">
      <w:pPr>
        <w:rPr>
          <w:rFonts w:ascii="Calibri" w:hAnsi="Calibri" w:cs="AGaramond-Regular"/>
          <w:sz w:val="22"/>
          <w:szCs w:val="22"/>
        </w:rPr>
      </w:pPr>
    </w:p>
    <w:p w:rsidR="00776AFF" w:rsidRPr="00776AFF" w:rsidRDefault="00776AFF" w:rsidP="002C7299">
      <w:pPr>
        <w:rPr>
          <w:rFonts w:ascii="Calibri" w:hAnsi="Calibri" w:cs="AGaramond-Regular"/>
          <w:b/>
          <w:i/>
          <w:sz w:val="22"/>
          <w:szCs w:val="22"/>
        </w:rPr>
      </w:pPr>
      <w:r w:rsidRPr="00776AFF">
        <w:rPr>
          <w:rFonts w:ascii="Calibri" w:hAnsi="Calibri" w:cs="AGaramond-Regular"/>
          <w:b/>
          <w:i/>
          <w:sz w:val="22"/>
          <w:szCs w:val="22"/>
        </w:rPr>
        <w:t>The Client</w:t>
      </w:r>
    </w:p>
    <w:p w:rsidR="00776AFF" w:rsidRDefault="00776AFF" w:rsidP="002C7299">
      <w:pPr>
        <w:rPr>
          <w:rFonts w:ascii="Calibri" w:hAnsi="Calibri" w:cs="AGaramond-Regular"/>
          <w:sz w:val="22"/>
          <w:szCs w:val="22"/>
        </w:rPr>
      </w:pPr>
      <w:r>
        <w:rPr>
          <w:rFonts w:ascii="Calibri" w:hAnsi="Calibri" w:cs="AGaramond-Regular"/>
          <w:sz w:val="22"/>
          <w:szCs w:val="22"/>
        </w:rPr>
        <w:t xml:space="preserve">Write a simple </w:t>
      </w:r>
      <w:r w:rsidR="00E1285E">
        <w:rPr>
          <w:rFonts w:ascii="Calibri" w:hAnsi="Calibri" w:cs="AGaramond-Regular"/>
          <w:sz w:val="22"/>
          <w:szCs w:val="22"/>
        </w:rPr>
        <w:t>bulletin board</w:t>
      </w:r>
      <w:r>
        <w:rPr>
          <w:rFonts w:ascii="Calibri" w:hAnsi="Calibri" w:cs="AGaramond-Regular"/>
          <w:sz w:val="22"/>
          <w:szCs w:val="22"/>
        </w:rPr>
        <w:t xml:space="preserve"> client, with the following user interface elements:</w:t>
      </w:r>
    </w:p>
    <w:p w:rsidR="00776AFF" w:rsidRDefault="00776AFF" w:rsidP="00776AFF">
      <w:pPr>
        <w:pStyle w:val="ListParagraph"/>
        <w:numPr>
          <w:ilvl w:val="0"/>
          <w:numId w:val="9"/>
        </w:numPr>
        <w:rPr>
          <w:rFonts w:ascii="Calibri" w:hAnsi="Calibri" w:cs="AGaramond-Regular"/>
          <w:sz w:val="22"/>
          <w:szCs w:val="22"/>
        </w:rPr>
      </w:pPr>
      <w:r>
        <w:rPr>
          <w:rFonts w:ascii="Calibri" w:hAnsi="Calibri" w:cs="AGaramond-Regular"/>
          <w:sz w:val="22"/>
          <w:szCs w:val="22"/>
        </w:rPr>
        <w:t>Username – a text field where the user can enter their preferred username</w:t>
      </w:r>
    </w:p>
    <w:p w:rsidR="00776AFF" w:rsidRDefault="00776AFF" w:rsidP="00776AFF">
      <w:pPr>
        <w:pStyle w:val="ListParagraph"/>
        <w:numPr>
          <w:ilvl w:val="0"/>
          <w:numId w:val="9"/>
        </w:numPr>
        <w:rPr>
          <w:rFonts w:ascii="Calibri" w:hAnsi="Calibri" w:cs="AGaramond-Regular"/>
          <w:sz w:val="22"/>
          <w:szCs w:val="22"/>
        </w:rPr>
      </w:pPr>
      <w:r>
        <w:rPr>
          <w:rFonts w:ascii="Calibri" w:hAnsi="Calibri" w:cs="AGaramond-Regular"/>
          <w:sz w:val="22"/>
          <w:szCs w:val="22"/>
        </w:rPr>
        <w:t>Message – a text field where the user can type messages</w:t>
      </w:r>
    </w:p>
    <w:p w:rsidR="00776AFF" w:rsidRDefault="00776AFF" w:rsidP="00776AFF">
      <w:pPr>
        <w:pStyle w:val="ListParagraph"/>
        <w:numPr>
          <w:ilvl w:val="0"/>
          <w:numId w:val="9"/>
        </w:numPr>
        <w:rPr>
          <w:rFonts w:ascii="Calibri" w:hAnsi="Calibri" w:cs="AGaramond-Regular"/>
          <w:sz w:val="22"/>
          <w:szCs w:val="22"/>
        </w:rPr>
      </w:pPr>
      <w:r>
        <w:rPr>
          <w:rFonts w:ascii="Calibri" w:hAnsi="Calibri" w:cs="AGaramond-Regular"/>
          <w:sz w:val="22"/>
          <w:szCs w:val="22"/>
        </w:rPr>
        <w:t>Send – a button that, when clicked, will send the message to the server</w:t>
      </w:r>
    </w:p>
    <w:p w:rsidR="00E1285E" w:rsidRDefault="00E1285E" w:rsidP="00E1285E">
      <w:pPr>
        <w:pStyle w:val="ListParagraph"/>
        <w:numPr>
          <w:ilvl w:val="1"/>
          <w:numId w:val="9"/>
        </w:numPr>
        <w:rPr>
          <w:rFonts w:ascii="Calibri" w:hAnsi="Calibri" w:cs="AGaramond-Regular"/>
          <w:sz w:val="22"/>
          <w:szCs w:val="22"/>
        </w:rPr>
      </w:pPr>
      <w:r>
        <w:rPr>
          <w:rFonts w:ascii="Calibri" w:hAnsi="Calibri" w:cs="AGaramond-Regular"/>
          <w:sz w:val="22"/>
          <w:szCs w:val="22"/>
        </w:rPr>
        <w:t>Note:  Don’t forget to flush() the socket’s output stream when sending the message to prevent buffering</w:t>
      </w:r>
      <w:r w:rsidR="00BB19E3">
        <w:rPr>
          <w:rFonts w:ascii="Calibri" w:hAnsi="Calibri" w:cs="AGaramond-Regular"/>
          <w:sz w:val="22"/>
          <w:szCs w:val="22"/>
        </w:rPr>
        <w:t>, since we want this to be interactive</w:t>
      </w:r>
    </w:p>
    <w:p w:rsidR="00E1285E" w:rsidRDefault="00E1285E" w:rsidP="00776AFF">
      <w:pPr>
        <w:pStyle w:val="ListParagraph"/>
        <w:numPr>
          <w:ilvl w:val="0"/>
          <w:numId w:val="9"/>
        </w:numPr>
        <w:rPr>
          <w:rFonts w:ascii="Calibri" w:hAnsi="Calibri" w:cs="AGaramond-Regular"/>
          <w:sz w:val="22"/>
          <w:szCs w:val="22"/>
        </w:rPr>
      </w:pPr>
      <w:r>
        <w:rPr>
          <w:rFonts w:ascii="Calibri" w:hAnsi="Calibri" w:cs="AGaramond-Regular"/>
          <w:sz w:val="22"/>
          <w:szCs w:val="22"/>
        </w:rPr>
        <w:t>Exit – a button that, when clicked, will close down all connections and exit</w:t>
      </w:r>
    </w:p>
    <w:p w:rsidR="00776AFF" w:rsidRDefault="00776AFF" w:rsidP="00776AFF">
      <w:pPr>
        <w:rPr>
          <w:rFonts w:ascii="Calibri" w:hAnsi="Calibri" w:cs="AGaramond-Regular"/>
          <w:sz w:val="22"/>
          <w:szCs w:val="22"/>
        </w:rPr>
      </w:pPr>
    </w:p>
    <w:p w:rsidR="00776AFF" w:rsidRDefault="00776AFF" w:rsidP="00776AFF">
      <w:pPr>
        <w:rPr>
          <w:rFonts w:ascii="Calibri" w:hAnsi="Calibri" w:cs="AGaramond-Regular"/>
          <w:sz w:val="22"/>
          <w:szCs w:val="22"/>
        </w:rPr>
      </w:pPr>
      <w:r>
        <w:rPr>
          <w:rFonts w:ascii="Calibri" w:hAnsi="Calibri" w:cs="AGaramond-Regular"/>
          <w:sz w:val="22"/>
          <w:szCs w:val="22"/>
        </w:rPr>
        <w:t xml:space="preserve">The client </w:t>
      </w:r>
      <w:r w:rsidR="00E1285E">
        <w:rPr>
          <w:rFonts w:ascii="Calibri" w:hAnsi="Calibri" w:cs="AGaramond-Regular"/>
          <w:sz w:val="22"/>
          <w:szCs w:val="22"/>
        </w:rPr>
        <w:t xml:space="preserve">does not need </w:t>
      </w:r>
      <w:r w:rsidR="007E2D5A">
        <w:rPr>
          <w:rFonts w:ascii="Calibri" w:hAnsi="Calibri" w:cs="AGaramond-Regular"/>
          <w:sz w:val="22"/>
          <w:szCs w:val="22"/>
        </w:rPr>
        <w:t xml:space="preserve">to have </w:t>
      </w:r>
      <w:r w:rsidR="00E1285E">
        <w:rPr>
          <w:rFonts w:ascii="Calibri" w:hAnsi="Calibri" w:cs="AGaramond-Regular"/>
          <w:sz w:val="22"/>
          <w:szCs w:val="22"/>
        </w:rPr>
        <w:t>multiple threads</w:t>
      </w:r>
      <w:r>
        <w:rPr>
          <w:rFonts w:ascii="Calibri" w:hAnsi="Calibri" w:cs="AGaramond-Regular"/>
          <w:sz w:val="22"/>
          <w:szCs w:val="22"/>
        </w:rPr>
        <w:t>.</w:t>
      </w:r>
    </w:p>
    <w:p w:rsidR="00FB50B3" w:rsidRDefault="00FB50B3" w:rsidP="00776AFF">
      <w:pPr>
        <w:rPr>
          <w:rFonts w:ascii="Calibri" w:hAnsi="Calibri" w:cs="AGaramond-Regular"/>
          <w:sz w:val="22"/>
          <w:szCs w:val="22"/>
        </w:rPr>
      </w:pPr>
    </w:p>
    <w:p w:rsidR="00FB50B3" w:rsidRDefault="00FB50B3" w:rsidP="00776AFF">
      <w:pPr>
        <w:rPr>
          <w:rFonts w:ascii="Calibri" w:hAnsi="Calibri" w:cs="AGaramond-Regular"/>
          <w:sz w:val="22"/>
          <w:szCs w:val="22"/>
        </w:rPr>
      </w:pPr>
      <w:r>
        <w:rPr>
          <w:rFonts w:ascii="Calibri" w:hAnsi="Calibri" w:cs="AGaramond-Regular"/>
          <w:sz w:val="22"/>
          <w:szCs w:val="22"/>
        </w:rPr>
        <w:t>Messages being sent will use the following form:</w:t>
      </w:r>
    </w:p>
    <w:p w:rsidR="00FB50B3" w:rsidRPr="00FB50B3" w:rsidRDefault="00FB50B3" w:rsidP="00776AFF">
      <w:pPr>
        <w:rPr>
          <w:rFonts w:ascii="Courier New" w:hAnsi="Courier New" w:cs="Courier New"/>
          <w:sz w:val="22"/>
          <w:szCs w:val="22"/>
        </w:rPr>
      </w:pPr>
      <w:r w:rsidRPr="00FB50B3">
        <w:rPr>
          <w:rFonts w:ascii="Courier New" w:hAnsi="Courier New" w:cs="Courier New"/>
          <w:sz w:val="22"/>
          <w:szCs w:val="22"/>
        </w:rPr>
        <w:t>Username: Message text</w:t>
      </w:r>
    </w:p>
    <w:p w:rsidR="00D65BCE" w:rsidRDefault="00D65BCE" w:rsidP="002C7299">
      <w:pPr>
        <w:rPr>
          <w:rFonts w:ascii="Calibri" w:hAnsi="Calibri" w:cs="AGaramond-Regular"/>
          <w:sz w:val="22"/>
          <w:szCs w:val="22"/>
        </w:rPr>
      </w:pPr>
    </w:p>
    <w:p w:rsidR="00FB50B3" w:rsidRPr="00FB50B3" w:rsidRDefault="00FB50B3" w:rsidP="002C7299">
      <w:pPr>
        <w:rPr>
          <w:rFonts w:ascii="Calibri" w:hAnsi="Calibri" w:cs="AGaramond-Regular"/>
          <w:i/>
          <w:sz w:val="22"/>
          <w:szCs w:val="22"/>
        </w:rPr>
      </w:pPr>
      <w:r w:rsidRPr="00FB50B3">
        <w:rPr>
          <w:rFonts w:ascii="Calibri" w:hAnsi="Calibri" w:cs="AGaramond-Regular"/>
          <w:b/>
          <w:i/>
          <w:sz w:val="22"/>
          <w:szCs w:val="22"/>
        </w:rPr>
        <w:t>Note</w:t>
      </w:r>
      <w:r w:rsidRPr="00FB50B3">
        <w:rPr>
          <w:rFonts w:ascii="Calibri" w:hAnsi="Calibri" w:cs="AGaramond-Regular"/>
          <w:i/>
          <w:sz w:val="22"/>
          <w:szCs w:val="22"/>
        </w:rPr>
        <w:t xml:space="preserve">:  This </w:t>
      </w:r>
      <w:r w:rsidR="00E1285E">
        <w:rPr>
          <w:rFonts w:ascii="Calibri" w:hAnsi="Calibri" w:cs="AGaramond-Regular"/>
          <w:i/>
          <w:sz w:val="22"/>
          <w:szCs w:val="22"/>
        </w:rPr>
        <w:t>bulletin board</w:t>
      </w:r>
      <w:r w:rsidRPr="00FB50B3">
        <w:rPr>
          <w:rFonts w:ascii="Calibri" w:hAnsi="Calibri" w:cs="AGaramond-Regular"/>
          <w:i/>
          <w:sz w:val="22"/>
          <w:szCs w:val="22"/>
        </w:rPr>
        <w:t xml:space="preserve"> will use the </w:t>
      </w:r>
      <w:proofErr w:type="spellStart"/>
      <w:r w:rsidRPr="00FB50B3">
        <w:rPr>
          <w:rFonts w:ascii="Calibri" w:hAnsi="Calibri" w:cs="AGaramond-Regular"/>
          <w:i/>
          <w:sz w:val="22"/>
          <w:szCs w:val="22"/>
        </w:rPr>
        <w:t>honour</w:t>
      </w:r>
      <w:proofErr w:type="spellEnd"/>
      <w:r w:rsidRPr="00FB50B3">
        <w:rPr>
          <w:rFonts w:ascii="Calibri" w:hAnsi="Calibri" w:cs="AGaramond-Regular"/>
          <w:i/>
          <w:sz w:val="22"/>
          <w:szCs w:val="22"/>
        </w:rPr>
        <w:t xml:space="preserve"> system.  If the user changes their username, that is just fine.  You will simply use whatever username they enter in the message.</w:t>
      </w:r>
    </w:p>
    <w:p w:rsidR="00FB50B3" w:rsidRDefault="00FB50B3" w:rsidP="002C7299">
      <w:pPr>
        <w:rPr>
          <w:rFonts w:ascii="Calibri" w:hAnsi="Calibri" w:cs="AGaramond-Regular"/>
          <w:sz w:val="22"/>
          <w:szCs w:val="22"/>
        </w:rPr>
      </w:pPr>
    </w:p>
    <w:p w:rsidR="00D82859" w:rsidRPr="00E1285E" w:rsidRDefault="00D82859" w:rsidP="00E1285E">
      <w:pPr>
        <w:jc w:val="center"/>
        <w:rPr>
          <w:rFonts w:ascii="Calibri" w:hAnsi="Calibri" w:cs="AGaramond-Regular"/>
          <w:b/>
          <w:sz w:val="22"/>
          <w:szCs w:val="22"/>
        </w:rPr>
      </w:pPr>
      <w:r w:rsidRPr="00E1285E">
        <w:rPr>
          <w:rFonts w:ascii="Calibri" w:hAnsi="Calibri" w:cs="AGaramond-Regular"/>
          <w:b/>
          <w:noProof/>
          <w:sz w:val="22"/>
          <w:szCs w:val="22"/>
          <w:lang w:eastAsia="en-US" w:bidi="ar-SA"/>
        </w:rPr>
        <w:lastRenderedPageBreak/>
        <w:drawing>
          <wp:inline distT="0" distB="0" distL="0" distR="0">
            <wp:extent cx="29908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2266950"/>
                    </a:xfrm>
                    <a:prstGeom prst="rect">
                      <a:avLst/>
                    </a:prstGeom>
                    <a:noFill/>
                    <a:ln>
                      <a:noFill/>
                    </a:ln>
                  </pic:spPr>
                </pic:pic>
              </a:graphicData>
            </a:graphic>
          </wp:inline>
        </w:drawing>
      </w:r>
    </w:p>
    <w:p w:rsidR="00D82859" w:rsidRPr="00E1285E" w:rsidRDefault="00D82859" w:rsidP="00E1285E">
      <w:pPr>
        <w:jc w:val="center"/>
        <w:rPr>
          <w:rFonts w:ascii="Calibri" w:hAnsi="Calibri" w:cs="AGaramond-Regular"/>
          <w:b/>
          <w:sz w:val="22"/>
          <w:szCs w:val="22"/>
        </w:rPr>
      </w:pPr>
      <w:r w:rsidRPr="00E1285E">
        <w:rPr>
          <w:rFonts w:ascii="Calibri" w:hAnsi="Calibri" w:cs="AGaramond-Regular"/>
          <w:b/>
          <w:sz w:val="22"/>
          <w:szCs w:val="22"/>
        </w:rPr>
        <w:t>Figure 1 – The client window</w:t>
      </w:r>
    </w:p>
    <w:p w:rsidR="00D82859" w:rsidRDefault="00D82859" w:rsidP="002C7299">
      <w:pPr>
        <w:rPr>
          <w:rFonts w:ascii="Calibri" w:hAnsi="Calibri" w:cs="AGaramond-Regular"/>
          <w:sz w:val="22"/>
          <w:szCs w:val="22"/>
        </w:rPr>
      </w:pPr>
    </w:p>
    <w:p w:rsidR="00776AFF" w:rsidRPr="00776AFF" w:rsidRDefault="00776AFF" w:rsidP="002C7299">
      <w:pPr>
        <w:rPr>
          <w:rFonts w:ascii="Calibri" w:hAnsi="Calibri" w:cs="AGaramond-Regular"/>
          <w:b/>
          <w:i/>
          <w:sz w:val="22"/>
          <w:szCs w:val="22"/>
        </w:rPr>
      </w:pPr>
      <w:r w:rsidRPr="00776AFF">
        <w:rPr>
          <w:rFonts w:ascii="Calibri" w:hAnsi="Calibri" w:cs="AGaramond-Regular"/>
          <w:b/>
          <w:i/>
          <w:sz w:val="22"/>
          <w:szCs w:val="22"/>
        </w:rPr>
        <w:t>The Server</w:t>
      </w:r>
    </w:p>
    <w:p w:rsidR="00131529" w:rsidRDefault="00131529" w:rsidP="00131529">
      <w:pPr>
        <w:rPr>
          <w:rFonts w:ascii="Calibri" w:hAnsi="Calibri" w:cs="AGaramond-Regular"/>
          <w:sz w:val="22"/>
          <w:szCs w:val="22"/>
        </w:rPr>
      </w:pPr>
      <w:r>
        <w:rPr>
          <w:rFonts w:ascii="Calibri" w:hAnsi="Calibri" w:cs="AGaramond-Regular"/>
          <w:sz w:val="22"/>
          <w:szCs w:val="22"/>
        </w:rPr>
        <w:t xml:space="preserve">Write a simple bulletin board </w:t>
      </w:r>
      <w:r>
        <w:rPr>
          <w:rFonts w:ascii="Calibri" w:hAnsi="Calibri" w:cs="AGaramond-Regular"/>
          <w:sz w:val="22"/>
          <w:szCs w:val="22"/>
        </w:rPr>
        <w:t>server</w:t>
      </w:r>
      <w:r>
        <w:rPr>
          <w:rFonts w:ascii="Calibri" w:hAnsi="Calibri" w:cs="AGaramond-Regular"/>
          <w:sz w:val="22"/>
          <w:szCs w:val="22"/>
        </w:rPr>
        <w:t>, with the following user interface elements:</w:t>
      </w:r>
    </w:p>
    <w:p w:rsidR="00131529" w:rsidRPr="00776AFF" w:rsidRDefault="00131529" w:rsidP="00131529">
      <w:pPr>
        <w:pStyle w:val="ListParagraph"/>
        <w:numPr>
          <w:ilvl w:val="0"/>
          <w:numId w:val="9"/>
        </w:numPr>
        <w:rPr>
          <w:rFonts w:ascii="Calibri" w:hAnsi="Calibri" w:cs="AGaramond-Regular"/>
          <w:sz w:val="22"/>
          <w:szCs w:val="22"/>
        </w:rPr>
      </w:pPr>
      <w:r>
        <w:rPr>
          <w:rFonts w:ascii="Calibri" w:hAnsi="Calibri" w:cs="AGaramond-Regular"/>
          <w:sz w:val="22"/>
          <w:szCs w:val="22"/>
        </w:rPr>
        <w:t xml:space="preserve">Messages – a text area </w:t>
      </w:r>
      <w:r w:rsidRPr="00776AFF">
        <w:rPr>
          <w:rFonts w:ascii="Calibri" w:hAnsi="Calibri" w:cs="AGaramond-Regular"/>
          <w:sz w:val="22"/>
          <w:szCs w:val="22"/>
        </w:rPr>
        <w:t>showing all of the historical messages</w:t>
      </w:r>
    </w:p>
    <w:p w:rsidR="00131529" w:rsidRDefault="00131529" w:rsidP="00131529">
      <w:pPr>
        <w:pStyle w:val="ListParagraph"/>
        <w:numPr>
          <w:ilvl w:val="0"/>
          <w:numId w:val="9"/>
        </w:numPr>
        <w:rPr>
          <w:rFonts w:ascii="Calibri" w:hAnsi="Calibri" w:cs="AGaramond-Regular"/>
          <w:sz w:val="22"/>
          <w:szCs w:val="22"/>
        </w:rPr>
      </w:pPr>
      <w:r>
        <w:rPr>
          <w:rFonts w:ascii="Calibri" w:hAnsi="Calibri" w:cs="AGaramond-Regular"/>
          <w:sz w:val="22"/>
          <w:szCs w:val="22"/>
        </w:rPr>
        <w:t>Exit – a button that, when clicked, will close down all connections and exit</w:t>
      </w:r>
    </w:p>
    <w:p w:rsidR="00131529" w:rsidRDefault="00131529" w:rsidP="002C7299">
      <w:pPr>
        <w:rPr>
          <w:rFonts w:ascii="Calibri" w:hAnsi="Calibri" w:cs="AGaramond-Regular"/>
          <w:sz w:val="22"/>
          <w:szCs w:val="22"/>
        </w:rPr>
      </w:pPr>
    </w:p>
    <w:p w:rsidR="00776AFF" w:rsidRDefault="006150AC" w:rsidP="002C7299">
      <w:pPr>
        <w:rPr>
          <w:rFonts w:ascii="Calibri" w:hAnsi="Calibri" w:cs="AGaramond-Regular"/>
          <w:sz w:val="22"/>
          <w:szCs w:val="22"/>
        </w:rPr>
      </w:pPr>
      <w:r>
        <w:rPr>
          <w:rFonts w:ascii="Calibri" w:hAnsi="Calibri" w:cs="AGaramond-Regular"/>
          <w:sz w:val="22"/>
          <w:szCs w:val="22"/>
        </w:rPr>
        <w:t>U</w:t>
      </w:r>
      <w:r w:rsidR="00776AFF">
        <w:rPr>
          <w:rFonts w:ascii="Calibri" w:hAnsi="Calibri" w:cs="AGaramond-Regular"/>
          <w:sz w:val="22"/>
          <w:szCs w:val="22"/>
        </w:rPr>
        <w:t>s</w:t>
      </w:r>
      <w:r>
        <w:rPr>
          <w:rFonts w:ascii="Calibri" w:hAnsi="Calibri" w:cs="AGaramond-Regular"/>
          <w:sz w:val="22"/>
          <w:szCs w:val="22"/>
        </w:rPr>
        <w:t>e</w:t>
      </w:r>
      <w:r w:rsidR="00776AFF">
        <w:rPr>
          <w:rFonts w:ascii="Calibri" w:hAnsi="Calibri" w:cs="AGaramond-Regular"/>
          <w:sz w:val="22"/>
          <w:szCs w:val="22"/>
        </w:rPr>
        <w:t xml:space="preserve"> the multi-threaded web server as a template.  Every time an incoming connection is established, spawn a new thread to deal with that client.  When messages come in, they are added to </w:t>
      </w:r>
      <w:r>
        <w:rPr>
          <w:rFonts w:ascii="Calibri" w:hAnsi="Calibri" w:cs="AGaramond-Regular"/>
          <w:sz w:val="22"/>
          <w:szCs w:val="22"/>
        </w:rPr>
        <w:t>the messages display</w:t>
      </w:r>
      <w:r w:rsidR="00776AFF">
        <w:rPr>
          <w:rFonts w:ascii="Calibri" w:hAnsi="Calibri" w:cs="AGaramond-Regular"/>
          <w:sz w:val="22"/>
          <w:szCs w:val="22"/>
        </w:rPr>
        <w:t>.</w:t>
      </w:r>
    </w:p>
    <w:p w:rsidR="006150AC" w:rsidRDefault="006150AC" w:rsidP="002C7299">
      <w:pPr>
        <w:rPr>
          <w:rFonts w:ascii="Calibri" w:hAnsi="Calibri" w:cs="AGaramond-Regular"/>
          <w:sz w:val="22"/>
          <w:szCs w:val="22"/>
        </w:rPr>
      </w:pPr>
    </w:p>
    <w:p w:rsidR="006150AC" w:rsidRPr="006150AC" w:rsidRDefault="006150AC" w:rsidP="002C7299">
      <w:pPr>
        <w:rPr>
          <w:rFonts w:ascii="Calibri" w:hAnsi="Calibri" w:cs="AGaramond-Regular"/>
          <w:i/>
          <w:sz w:val="22"/>
          <w:szCs w:val="22"/>
        </w:rPr>
      </w:pPr>
      <w:r w:rsidRPr="006150AC">
        <w:rPr>
          <w:rFonts w:ascii="Calibri" w:hAnsi="Calibri" w:cs="AGaramond-Regular"/>
          <w:b/>
          <w:i/>
          <w:sz w:val="22"/>
          <w:szCs w:val="22"/>
        </w:rPr>
        <w:t>Note</w:t>
      </w:r>
      <w:r w:rsidRPr="006150AC">
        <w:rPr>
          <w:rFonts w:ascii="Calibri" w:hAnsi="Calibri" w:cs="AGaramond-Regular"/>
          <w:i/>
          <w:sz w:val="22"/>
          <w:szCs w:val="22"/>
        </w:rPr>
        <w:t>:  It is not required, but recommended, that you write another thread class to handle the listening of incoming connections, so that your main thread can be used exclusively for the user interface (e.g. button presses).</w:t>
      </w:r>
      <w:bookmarkStart w:id="0" w:name="_GoBack"/>
      <w:bookmarkEnd w:id="0"/>
    </w:p>
    <w:p w:rsidR="00E1285E" w:rsidRDefault="00E1285E" w:rsidP="002C7299">
      <w:pPr>
        <w:rPr>
          <w:rFonts w:ascii="Calibri" w:hAnsi="Calibri" w:cs="AGaramond-Regular"/>
          <w:sz w:val="22"/>
          <w:szCs w:val="22"/>
        </w:rPr>
      </w:pPr>
    </w:p>
    <w:p w:rsidR="00E1285E" w:rsidRDefault="00E1285E" w:rsidP="002C7299">
      <w:pPr>
        <w:rPr>
          <w:rFonts w:ascii="Calibri" w:hAnsi="Calibri" w:cs="AGaramond-Regular"/>
          <w:sz w:val="22"/>
          <w:szCs w:val="22"/>
        </w:rPr>
      </w:pPr>
    </w:p>
    <w:p w:rsidR="003D5051" w:rsidRDefault="003D5051" w:rsidP="002C7299">
      <w:pPr>
        <w:rPr>
          <w:rFonts w:ascii="Calibri" w:hAnsi="Calibri" w:cs="AGaramond-Regular"/>
          <w:sz w:val="22"/>
          <w:szCs w:val="22"/>
        </w:rPr>
      </w:pPr>
    </w:p>
    <w:p w:rsidR="008F351A" w:rsidRPr="008F351A" w:rsidRDefault="003D5051" w:rsidP="008F351A">
      <w:pPr>
        <w:jc w:val="center"/>
        <w:rPr>
          <w:rFonts w:ascii="Calibri" w:hAnsi="Calibri" w:cs="AGaramond-Regular"/>
          <w:b/>
          <w:sz w:val="22"/>
          <w:szCs w:val="22"/>
        </w:rPr>
      </w:pPr>
      <w:r>
        <w:rPr>
          <w:rFonts w:ascii="Calibri" w:hAnsi="Calibri" w:cs="AGaramond-Regular"/>
          <w:b/>
          <w:noProof/>
          <w:sz w:val="22"/>
          <w:szCs w:val="22"/>
          <w:lang w:eastAsia="en-US" w:bidi="ar-SA"/>
        </w:rPr>
        <w:drawing>
          <wp:inline distT="0" distB="0" distL="0" distR="0">
            <wp:extent cx="39624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228975"/>
                    </a:xfrm>
                    <a:prstGeom prst="rect">
                      <a:avLst/>
                    </a:prstGeom>
                    <a:noFill/>
                    <a:ln>
                      <a:noFill/>
                    </a:ln>
                  </pic:spPr>
                </pic:pic>
              </a:graphicData>
            </a:graphic>
          </wp:inline>
        </w:drawing>
      </w:r>
    </w:p>
    <w:p w:rsidR="008F351A" w:rsidRPr="008F351A" w:rsidRDefault="008F351A" w:rsidP="008F351A">
      <w:pPr>
        <w:jc w:val="center"/>
        <w:rPr>
          <w:rFonts w:ascii="Calibri" w:hAnsi="Calibri" w:cs="AGaramond-Regular"/>
          <w:b/>
          <w:sz w:val="22"/>
          <w:szCs w:val="22"/>
        </w:rPr>
      </w:pPr>
      <w:r w:rsidRPr="008F351A">
        <w:rPr>
          <w:rFonts w:ascii="Calibri" w:hAnsi="Calibri" w:cs="AGaramond-Regular"/>
          <w:b/>
          <w:sz w:val="22"/>
          <w:szCs w:val="22"/>
        </w:rPr>
        <w:t>Figu</w:t>
      </w:r>
      <w:r w:rsidR="003D5051">
        <w:rPr>
          <w:rFonts w:ascii="Calibri" w:hAnsi="Calibri" w:cs="AGaramond-Regular"/>
          <w:b/>
          <w:sz w:val="22"/>
          <w:szCs w:val="22"/>
        </w:rPr>
        <w:t>re 2</w:t>
      </w:r>
      <w:r w:rsidR="00901807">
        <w:rPr>
          <w:rFonts w:ascii="Calibri" w:hAnsi="Calibri" w:cs="AGaramond-Regular"/>
          <w:b/>
          <w:sz w:val="22"/>
          <w:szCs w:val="22"/>
        </w:rPr>
        <w:t xml:space="preserve">: The </w:t>
      </w:r>
      <w:r w:rsidR="003D5051">
        <w:rPr>
          <w:rFonts w:ascii="Calibri" w:hAnsi="Calibri" w:cs="AGaramond-Regular"/>
          <w:b/>
          <w:sz w:val="22"/>
          <w:szCs w:val="22"/>
        </w:rPr>
        <w:t>server window</w:t>
      </w:r>
    </w:p>
    <w:p w:rsidR="008F351A" w:rsidRDefault="008F351A" w:rsidP="00445F1B">
      <w:pPr>
        <w:rPr>
          <w:rFonts w:ascii="Calibri" w:hAnsi="Calibri" w:cs="AGaramond-Regular"/>
          <w:sz w:val="22"/>
          <w:szCs w:val="22"/>
        </w:rPr>
      </w:pPr>
    </w:p>
    <w:p w:rsidR="0094171C" w:rsidRPr="00445F1B" w:rsidRDefault="0094171C" w:rsidP="00445F1B">
      <w:pPr>
        <w:rPr>
          <w:rFonts w:ascii="Calibri" w:hAnsi="Calibri" w:cs="AGaramond-Regular"/>
          <w:sz w:val="22"/>
          <w:szCs w:val="22"/>
        </w:rPr>
      </w:pPr>
    </w:p>
    <w:p w:rsidR="006C756B" w:rsidRPr="003C3B60" w:rsidRDefault="006C756B" w:rsidP="006C756B">
      <w:pPr>
        <w:pStyle w:val="Subtitle"/>
        <w:rPr>
          <w:rFonts w:cs="AGaramond-Regular"/>
          <w:b/>
          <w:sz w:val="22"/>
          <w:szCs w:val="22"/>
        </w:rPr>
      </w:pPr>
      <w:r>
        <w:rPr>
          <w:b/>
        </w:rPr>
        <w:t>How to Submit</w:t>
      </w:r>
    </w:p>
    <w:p w:rsidR="006C756B" w:rsidRDefault="00D726A8" w:rsidP="00353EE2">
      <w:pPr>
        <w:rPr>
          <w:rFonts w:ascii="Calibri" w:hAnsi="Calibri"/>
          <w:sz w:val="22"/>
          <w:szCs w:val="22"/>
        </w:rPr>
      </w:pPr>
      <w:r>
        <w:rPr>
          <w:rFonts w:ascii="Calibri" w:hAnsi="Calibri"/>
          <w:sz w:val="22"/>
          <w:szCs w:val="22"/>
        </w:rPr>
        <w:t xml:space="preserve">Show your </w:t>
      </w:r>
      <w:r w:rsidR="00FC281E">
        <w:rPr>
          <w:rFonts w:ascii="Calibri" w:hAnsi="Calibri"/>
          <w:sz w:val="22"/>
          <w:szCs w:val="22"/>
        </w:rPr>
        <w:t>running application</w:t>
      </w:r>
      <w:r>
        <w:rPr>
          <w:rFonts w:ascii="Calibri" w:hAnsi="Calibri"/>
          <w:sz w:val="22"/>
          <w:szCs w:val="22"/>
        </w:rPr>
        <w:t xml:space="preserve"> to the TA to prove that you have finished this lab.</w:t>
      </w:r>
      <w:r w:rsidR="00FB2352">
        <w:rPr>
          <w:rFonts w:ascii="Calibri" w:hAnsi="Calibri"/>
          <w:sz w:val="22"/>
          <w:szCs w:val="22"/>
        </w:rPr>
        <w:t xml:space="preserve">  The TA can provide oral feedback if you do not receive full marks for any lab assignment, but it is most appropriate to ask the TA for this feedback in a timely fashion (i.e. ask now, not at the end of the term).</w:t>
      </w:r>
    </w:p>
    <w:p w:rsidR="005971FC" w:rsidRPr="005971FC" w:rsidRDefault="005971FC" w:rsidP="00836B20">
      <w:pPr>
        <w:rPr>
          <w:rFonts w:ascii="Calibri" w:hAnsi="Calibri"/>
          <w:i/>
          <w:sz w:val="22"/>
          <w:szCs w:val="22"/>
        </w:rPr>
      </w:pPr>
    </w:p>
    <w:sectPr w:rsidR="005971FC" w:rsidRPr="005971FC">
      <w:footerReference w:type="even" r:id="rId10"/>
      <w:footerReference w:type="default" r:id="rId11"/>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C6B" w:rsidRDefault="006E5C6B">
      <w:r>
        <w:separator/>
      </w:r>
    </w:p>
  </w:endnote>
  <w:endnote w:type="continuationSeparator" w:id="0">
    <w:p w:rsidR="006E5C6B" w:rsidRDefault="006E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charset w:val="00"/>
    <w:family w:val="auto"/>
    <w:pitch w:val="variable"/>
  </w:font>
  <w:font w:name="Lohit Hindi">
    <w:altName w:val="Times New Roman"/>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Regular">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ind w:right="360"/>
    </w:pPr>
    <w:r>
      <w:fldChar w:fldCharType="begin"/>
    </w:r>
    <w:r>
      <w:instrText xml:space="preserve"> PAGE </w:instrText>
    </w:r>
    <w:r>
      <w:fldChar w:fldCharType="separate"/>
    </w:r>
    <w:r w:rsidR="006150A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pPr>
    <w:r>
      <w:fldChar w:fldCharType="begin"/>
    </w:r>
    <w:r>
      <w:instrText xml:space="preserve"> PAGE </w:instrText>
    </w:r>
    <w:r>
      <w:fldChar w:fldCharType="separate"/>
    </w:r>
    <w:r w:rsidR="006150AC">
      <w:rPr>
        <w:noProof/>
      </w:rPr>
      <w:t>3</w:t>
    </w:r>
    <w:r>
      <w:fldChar w:fldCharType="end"/>
    </w:r>
  </w:p>
  <w:p w:rsidR="00124C02" w:rsidRDefault="00124C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C6B" w:rsidRDefault="006E5C6B">
      <w:r>
        <w:separator/>
      </w:r>
    </w:p>
  </w:footnote>
  <w:footnote w:type="continuationSeparator" w:id="0">
    <w:p w:rsidR="006E5C6B" w:rsidRDefault="006E5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1BD69C0"/>
    <w:multiLevelType w:val="hybridMultilevel"/>
    <w:tmpl w:val="90B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E3F8B"/>
    <w:multiLevelType w:val="hybridMultilevel"/>
    <w:tmpl w:val="F0187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007FB"/>
    <w:multiLevelType w:val="hybridMultilevel"/>
    <w:tmpl w:val="CBC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D38DD"/>
    <w:multiLevelType w:val="hybridMultilevel"/>
    <w:tmpl w:val="1258F628"/>
    <w:lvl w:ilvl="0" w:tplc="0F3AA9CC">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811DE"/>
    <w:multiLevelType w:val="hybridMultilevel"/>
    <w:tmpl w:val="5B647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21317"/>
    <w:rsid w:val="0006052F"/>
    <w:rsid w:val="000656D9"/>
    <w:rsid w:val="000B3B39"/>
    <w:rsid w:val="000B57A9"/>
    <w:rsid w:val="000E17F3"/>
    <w:rsid w:val="000E2C68"/>
    <w:rsid w:val="000E3897"/>
    <w:rsid w:val="000E38D8"/>
    <w:rsid w:val="00106CC1"/>
    <w:rsid w:val="001207BB"/>
    <w:rsid w:val="00123FC6"/>
    <w:rsid w:val="00124C02"/>
    <w:rsid w:val="001257EB"/>
    <w:rsid w:val="00131529"/>
    <w:rsid w:val="00131B87"/>
    <w:rsid w:val="001468DB"/>
    <w:rsid w:val="00161A11"/>
    <w:rsid w:val="0016281E"/>
    <w:rsid w:val="00164D60"/>
    <w:rsid w:val="00166CBB"/>
    <w:rsid w:val="0019180F"/>
    <w:rsid w:val="001A3F03"/>
    <w:rsid w:val="001A50C0"/>
    <w:rsid w:val="001A752B"/>
    <w:rsid w:val="001B633A"/>
    <w:rsid w:val="001B6588"/>
    <w:rsid w:val="001F39E3"/>
    <w:rsid w:val="00234135"/>
    <w:rsid w:val="002347D0"/>
    <w:rsid w:val="002400AD"/>
    <w:rsid w:val="00261955"/>
    <w:rsid w:val="00262AC0"/>
    <w:rsid w:val="002760C0"/>
    <w:rsid w:val="00293D9E"/>
    <w:rsid w:val="002A055D"/>
    <w:rsid w:val="002A4832"/>
    <w:rsid w:val="002C7299"/>
    <w:rsid w:val="002C7F20"/>
    <w:rsid w:val="002D5D6F"/>
    <w:rsid w:val="002F36F3"/>
    <w:rsid w:val="002F73C3"/>
    <w:rsid w:val="00304570"/>
    <w:rsid w:val="00322AA7"/>
    <w:rsid w:val="00352E4E"/>
    <w:rsid w:val="00353EE2"/>
    <w:rsid w:val="003612CE"/>
    <w:rsid w:val="003679F5"/>
    <w:rsid w:val="00376766"/>
    <w:rsid w:val="003814D6"/>
    <w:rsid w:val="003B214F"/>
    <w:rsid w:val="003C3B60"/>
    <w:rsid w:val="003C59D2"/>
    <w:rsid w:val="003D0993"/>
    <w:rsid w:val="003D4F5C"/>
    <w:rsid w:val="003D5051"/>
    <w:rsid w:val="003E30BE"/>
    <w:rsid w:val="00431BD0"/>
    <w:rsid w:val="004401B6"/>
    <w:rsid w:val="00445F1B"/>
    <w:rsid w:val="00451345"/>
    <w:rsid w:val="00473E0F"/>
    <w:rsid w:val="00476E86"/>
    <w:rsid w:val="00483BBF"/>
    <w:rsid w:val="004935C8"/>
    <w:rsid w:val="004C06B9"/>
    <w:rsid w:val="004D57CE"/>
    <w:rsid w:val="004F002D"/>
    <w:rsid w:val="004F4183"/>
    <w:rsid w:val="004F4CFA"/>
    <w:rsid w:val="00526466"/>
    <w:rsid w:val="00540E9C"/>
    <w:rsid w:val="00543363"/>
    <w:rsid w:val="00547344"/>
    <w:rsid w:val="005669BD"/>
    <w:rsid w:val="00591890"/>
    <w:rsid w:val="005971FC"/>
    <w:rsid w:val="005C2B36"/>
    <w:rsid w:val="005D5C77"/>
    <w:rsid w:val="006150AC"/>
    <w:rsid w:val="00623BDD"/>
    <w:rsid w:val="00655A0C"/>
    <w:rsid w:val="00657F1F"/>
    <w:rsid w:val="006B2BD3"/>
    <w:rsid w:val="006C1A79"/>
    <w:rsid w:val="006C756B"/>
    <w:rsid w:val="006E4617"/>
    <w:rsid w:val="006E5C6B"/>
    <w:rsid w:val="006F0517"/>
    <w:rsid w:val="00756313"/>
    <w:rsid w:val="00763EB2"/>
    <w:rsid w:val="007757F8"/>
    <w:rsid w:val="00776AFF"/>
    <w:rsid w:val="00783555"/>
    <w:rsid w:val="007B5C26"/>
    <w:rsid w:val="007E06B2"/>
    <w:rsid w:val="007E2D5A"/>
    <w:rsid w:val="007F4DCA"/>
    <w:rsid w:val="007F6BD8"/>
    <w:rsid w:val="00801599"/>
    <w:rsid w:val="008107F1"/>
    <w:rsid w:val="00813996"/>
    <w:rsid w:val="00832A26"/>
    <w:rsid w:val="00836B20"/>
    <w:rsid w:val="00861BCB"/>
    <w:rsid w:val="0088261B"/>
    <w:rsid w:val="008A50D4"/>
    <w:rsid w:val="008B1158"/>
    <w:rsid w:val="008B62EA"/>
    <w:rsid w:val="008C1881"/>
    <w:rsid w:val="008C751E"/>
    <w:rsid w:val="008D02E1"/>
    <w:rsid w:val="008E5759"/>
    <w:rsid w:val="008F351A"/>
    <w:rsid w:val="00901807"/>
    <w:rsid w:val="0090648A"/>
    <w:rsid w:val="00910C90"/>
    <w:rsid w:val="00913521"/>
    <w:rsid w:val="00935471"/>
    <w:rsid w:val="00941430"/>
    <w:rsid w:val="0094171C"/>
    <w:rsid w:val="00990802"/>
    <w:rsid w:val="00995A98"/>
    <w:rsid w:val="009A51F0"/>
    <w:rsid w:val="00A03C4B"/>
    <w:rsid w:val="00A277EC"/>
    <w:rsid w:val="00A42CD9"/>
    <w:rsid w:val="00A455D9"/>
    <w:rsid w:val="00A46567"/>
    <w:rsid w:val="00A5505C"/>
    <w:rsid w:val="00A56B41"/>
    <w:rsid w:val="00A61169"/>
    <w:rsid w:val="00A71462"/>
    <w:rsid w:val="00A764AC"/>
    <w:rsid w:val="00A84D8B"/>
    <w:rsid w:val="00AB1206"/>
    <w:rsid w:val="00AC4E5D"/>
    <w:rsid w:val="00B200F8"/>
    <w:rsid w:val="00B63631"/>
    <w:rsid w:val="00B747C9"/>
    <w:rsid w:val="00B7676B"/>
    <w:rsid w:val="00B9609A"/>
    <w:rsid w:val="00BA1FBE"/>
    <w:rsid w:val="00BB19E3"/>
    <w:rsid w:val="00BD4134"/>
    <w:rsid w:val="00BE1062"/>
    <w:rsid w:val="00BE18A5"/>
    <w:rsid w:val="00BE5E52"/>
    <w:rsid w:val="00BF4728"/>
    <w:rsid w:val="00BF7076"/>
    <w:rsid w:val="00C02603"/>
    <w:rsid w:val="00C10289"/>
    <w:rsid w:val="00C16B04"/>
    <w:rsid w:val="00C200EE"/>
    <w:rsid w:val="00C54D70"/>
    <w:rsid w:val="00C60C67"/>
    <w:rsid w:val="00C6578D"/>
    <w:rsid w:val="00C72F90"/>
    <w:rsid w:val="00C82AE3"/>
    <w:rsid w:val="00CA0141"/>
    <w:rsid w:val="00CA17BC"/>
    <w:rsid w:val="00D12435"/>
    <w:rsid w:val="00D16866"/>
    <w:rsid w:val="00D54948"/>
    <w:rsid w:val="00D61DB4"/>
    <w:rsid w:val="00D62457"/>
    <w:rsid w:val="00D62FAC"/>
    <w:rsid w:val="00D65BCE"/>
    <w:rsid w:val="00D726A8"/>
    <w:rsid w:val="00D742E7"/>
    <w:rsid w:val="00D743A3"/>
    <w:rsid w:val="00D82859"/>
    <w:rsid w:val="00D9616E"/>
    <w:rsid w:val="00DE25A6"/>
    <w:rsid w:val="00DE52E0"/>
    <w:rsid w:val="00DE68BF"/>
    <w:rsid w:val="00DE6F5B"/>
    <w:rsid w:val="00DF7F84"/>
    <w:rsid w:val="00E1285E"/>
    <w:rsid w:val="00E467AD"/>
    <w:rsid w:val="00E570EA"/>
    <w:rsid w:val="00E57BD2"/>
    <w:rsid w:val="00E65626"/>
    <w:rsid w:val="00E67209"/>
    <w:rsid w:val="00E7673D"/>
    <w:rsid w:val="00E959F1"/>
    <w:rsid w:val="00EB7078"/>
    <w:rsid w:val="00EC2C64"/>
    <w:rsid w:val="00EC7DC9"/>
    <w:rsid w:val="00ED7F27"/>
    <w:rsid w:val="00F15E9F"/>
    <w:rsid w:val="00F247C6"/>
    <w:rsid w:val="00F27E03"/>
    <w:rsid w:val="00F37F52"/>
    <w:rsid w:val="00F45EA4"/>
    <w:rsid w:val="00F60B98"/>
    <w:rsid w:val="00F711B5"/>
    <w:rsid w:val="00F711D4"/>
    <w:rsid w:val="00F8031D"/>
    <w:rsid w:val="00F912BB"/>
    <w:rsid w:val="00FB19C5"/>
    <w:rsid w:val="00FB2352"/>
    <w:rsid w:val="00FB50B3"/>
    <w:rsid w:val="00FB52E5"/>
    <w:rsid w:val="00FC281E"/>
    <w:rsid w:val="00FC4132"/>
    <w:rsid w:val="00FD3D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semiHidden/>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6A8"/>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337780945">
      <w:bodyDiv w:val="1"/>
      <w:marLeft w:val="0"/>
      <w:marRight w:val="0"/>
      <w:marTop w:val="0"/>
      <w:marBottom w:val="0"/>
      <w:divBdr>
        <w:top w:val="none" w:sz="0" w:space="0" w:color="auto"/>
        <w:left w:val="none" w:sz="0" w:space="0" w:color="auto"/>
        <w:bottom w:val="none" w:sz="0" w:space="0" w:color="auto"/>
        <w:right w:val="none" w:sz="0" w:space="0" w:color="auto"/>
      </w:divBdr>
    </w:div>
    <w:div w:id="1070420882">
      <w:bodyDiv w:val="1"/>
      <w:marLeft w:val="0"/>
      <w:marRight w:val="0"/>
      <w:marTop w:val="0"/>
      <w:marBottom w:val="0"/>
      <w:divBdr>
        <w:top w:val="none" w:sz="0" w:space="0" w:color="auto"/>
        <w:left w:val="none" w:sz="0" w:space="0" w:color="auto"/>
        <w:bottom w:val="none" w:sz="0" w:space="0" w:color="auto"/>
        <w:right w:val="none" w:sz="0" w:space="0" w:color="auto"/>
      </w:divBdr>
    </w:div>
    <w:div w:id="1837770363">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2053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128</cp:revision>
  <cp:lastPrinted>2016-01-06T21:10:00Z</cp:lastPrinted>
  <dcterms:created xsi:type="dcterms:W3CDTF">2014-09-19T13:04:00Z</dcterms:created>
  <dcterms:modified xsi:type="dcterms:W3CDTF">2016-03-17T17:17:00Z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