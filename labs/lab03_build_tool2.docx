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141" w:rsidRDefault="000E2C68">
      <w:pPr>
        <w:jc w:val="center"/>
        <w:rPr>
          <w:rFonts w:ascii="Calibri" w:hAnsi="Calibri"/>
          <w:color w:val="000000"/>
          <w:sz w:val="28"/>
          <w:szCs w:val="28"/>
        </w:rPr>
      </w:pPr>
      <w:r>
        <w:rPr>
          <w:noProof/>
          <w:lang w:eastAsia="en-US" w:bidi="ar-SA"/>
        </w:rPr>
        <w:drawing>
          <wp:inline distT="0" distB="0" distL="0" distR="0">
            <wp:extent cx="2487295" cy="7315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5" cy="731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141" w:rsidRPr="00131B87" w:rsidRDefault="00CA0141">
      <w:pPr>
        <w:jc w:val="center"/>
        <w:rPr>
          <w:rFonts w:ascii="Calibri" w:hAnsi="Calibri"/>
          <w:color w:val="000000"/>
          <w:sz w:val="28"/>
          <w:szCs w:val="28"/>
        </w:rPr>
      </w:pPr>
      <w:r w:rsidRPr="00131B87">
        <w:rPr>
          <w:rFonts w:ascii="Calibri" w:hAnsi="Calibri"/>
          <w:color w:val="000000"/>
          <w:sz w:val="28"/>
          <w:szCs w:val="28"/>
        </w:rPr>
        <w:t>Faculty of Science</w:t>
      </w:r>
    </w:p>
    <w:p w:rsidR="00CA0141" w:rsidRPr="00131B87" w:rsidRDefault="00CA0141">
      <w:pPr>
        <w:jc w:val="center"/>
        <w:rPr>
          <w:rFonts w:ascii="Calibri" w:hAnsi="Calibri"/>
          <w:color w:val="000000"/>
          <w:sz w:val="28"/>
          <w:szCs w:val="28"/>
        </w:rPr>
      </w:pPr>
    </w:p>
    <w:p w:rsidR="00166CBB" w:rsidRDefault="00166CBB" w:rsidP="00166CBB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b/>
          <w:kern w:val="2"/>
        </w:rPr>
      </w:pPr>
      <w:r>
        <w:rPr>
          <w:rFonts w:ascii="Calibri" w:hAnsi="Calibri"/>
          <w:b/>
        </w:rPr>
        <w:t>Course</w:t>
      </w:r>
      <w:r w:rsidR="00376766">
        <w:rPr>
          <w:rFonts w:ascii="Calibri" w:hAnsi="Calibri"/>
        </w:rPr>
        <w:t xml:space="preserve">:   </w:t>
      </w:r>
      <w:r w:rsidR="00376766">
        <w:rPr>
          <w:rFonts w:ascii="Calibri" w:hAnsi="Calibri"/>
        </w:rPr>
        <w:tab/>
        <w:t>CSCI 202</w:t>
      </w:r>
      <w:r>
        <w:rPr>
          <w:rFonts w:ascii="Calibri" w:hAnsi="Calibri"/>
        </w:rPr>
        <w:t xml:space="preserve">0U:  </w:t>
      </w:r>
      <w:r w:rsidR="00A61169">
        <w:rPr>
          <w:rFonts w:ascii="Calibri" w:hAnsi="Calibri"/>
        </w:rPr>
        <w:t xml:space="preserve">Software </w:t>
      </w:r>
      <w:r w:rsidR="00376766">
        <w:rPr>
          <w:rFonts w:ascii="Calibri" w:hAnsi="Calibri"/>
        </w:rPr>
        <w:t>System</w:t>
      </w:r>
      <w:r w:rsidR="00A61169">
        <w:rPr>
          <w:rFonts w:ascii="Calibri" w:hAnsi="Calibri"/>
        </w:rPr>
        <w:t>s</w:t>
      </w:r>
      <w:r w:rsidR="00376766">
        <w:rPr>
          <w:rFonts w:ascii="Calibri" w:hAnsi="Calibri"/>
        </w:rPr>
        <w:t xml:space="preserve"> Development and Integration</w:t>
      </w:r>
    </w:p>
    <w:p w:rsidR="00CA0141" w:rsidRPr="00131B87" w:rsidRDefault="00CA0141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b/>
        </w:rPr>
      </w:pPr>
      <w:r w:rsidRPr="00131B87">
        <w:rPr>
          <w:rFonts w:ascii="Calibri" w:hAnsi="Calibri"/>
          <w:b/>
        </w:rPr>
        <w:t xml:space="preserve">Lab: </w:t>
      </w:r>
      <w:r w:rsidRPr="00131B87">
        <w:rPr>
          <w:rFonts w:ascii="Calibri" w:hAnsi="Calibri"/>
          <w:b/>
        </w:rPr>
        <w:tab/>
      </w:r>
      <w:r w:rsidRPr="00131B87">
        <w:rPr>
          <w:rFonts w:ascii="Calibri" w:hAnsi="Calibri"/>
          <w:b/>
        </w:rPr>
        <w:tab/>
      </w:r>
      <w:r w:rsidR="00123FC6">
        <w:rPr>
          <w:rFonts w:ascii="Calibri" w:hAnsi="Calibri"/>
        </w:rPr>
        <w:t>#3</w:t>
      </w:r>
    </w:p>
    <w:p w:rsidR="00CA0141" w:rsidRPr="00F60B98" w:rsidRDefault="00CA0141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</w:rPr>
      </w:pPr>
      <w:r w:rsidRPr="00166CBB">
        <w:rPr>
          <w:rFonts w:ascii="Calibri" w:hAnsi="Calibri"/>
          <w:b/>
        </w:rPr>
        <w:t>Topic:</w:t>
      </w:r>
      <w:r w:rsidRPr="00F60B98">
        <w:rPr>
          <w:rFonts w:ascii="Calibri" w:hAnsi="Calibri"/>
        </w:rPr>
        <w:tab/>
      </w:r>
      <w:r w:rsidRPr="00F60B98">
        <w:rPr>
          <w:rFonts w:ascii="Calibri" w:hAnsi="Calibri"/>
        </w:rPr>
        <w:tab/>
      </w:r>
      <w:r w:rsidR="00A61169">
        <w:rPr>
          <w:rFonts w:ascii="Calibri" w:hAnsi="Calibri"/>
        </w:rPr>
        <w:t>Build tool</w:t>
      </w:r>
      <w:r w:rsidR="00123FC6">
        <w:rPr>
          <w:rFonts w:ascii="Calibri" w:hAnsi="Calibri"/>
        </w:rPr>
        <w:t xml:space="preserve"> 2</w:t>
      </w:r>
    </w:p>
    <w:p w:rsidR="005D5C77" w:rsidRDefault="005D5C77">
      <w:pPr>
        <w:pStyle w:val="PlainText"/>
        <w:rPr>
          <w:rFonts w:ascii="Calibri" w:hAnsi="Calibri"/>
          <w:i/>
        </w:rPr>
      </w:pPr>
    </w:p>
    <w:p w:rsidR="006E4617" w:rsidRDefault="006E4617" w:rsidP="003C3B60">
      <w:pPr>
        <w:pStyle w:val="Subtitle"/>
        <w:rPr>
          <w:b/>
        </w:rPr>
      </w:pPr>
      <w:r>
        <w:rPr>
          <w:b/>
        </w:rPr>
        <w:t>Overview</w:t>
      </w:r>
    </w:p>
    <w:p w:rsidR="006E4617" w:rsidRDefault="00995A98" w:rsidP="006E4617">
      <w:pPr>
        <w:rPr>
          <w:rFonts w:asciiTheme="minorHAnsi" w:hAnsiTheme="minorHAnsi"/>
          <w:sz w:val="22"/>
          <w:szCs w:val="22"/>
        </w:rPr>
      </w:pPr>
      <w:r w:rsidRPr="00995A98">
        <w:rPr>
          <w:rFonts w:asciiTheme="minorHAnsi" w:hAnsiTheme="minorHAnsi"/>
          <w:sz w:val="22"/>
          <w:szCs w:val="22"/>
        </w:rPr>
        <w:t xml:space="preserve">In this lab, you’ll </w:t>
      </w:r>
      <w:r w:rsidR="00123FC6">
        <w:rPr>
          <w:rFonts w:asciiTheme="minorHAnsi" w:hAnsiTheme="minorHAnsi"/>
          <w:sz w:val="22"/>
          <w:szCs w:val="22"/>
        </w:rPr>
        <w:t>build the same</w:t>
      </w:r>
      <w:r w:rsidR="000656D9">
        <w:rPr>
          <w:rFonts w:asciiTheme="minorHAnsi" w:hAnsiTheme="minorHAnsi"/>
          <w:sz w:val="22"/>
          <w:szCs w:val="22"/>
        </w:rPr>
        <w:t xml:space="preserve"> project directory</w:t>
      </w:r>
      <w:r w:rsidR="00123FC6">
        <w:rPr>
          <w:rFonts w:asciiTheme="minorHAnsi" w:hAnsiTheme="minorHAnsi"/>
          <w:sz w:val="22"/>
          <w:szCs w:val="22"/>
        </w:rPr>
        <w:t xml:space="preserve"> as with the previous lab, and improve</w:t>
      </w:r>
      <w:r w:rsidR="000656D9">
        <w:rPr>
          <w:rFonts w:asciiTheme="minorHAnsi" w:hAnsiTheme="minorHAnsi"/>
          <w:sz w:val="22"/>
          <w:szCs w:val="22"/>
        </w:rPr>
        <w:t xml:space="preserve"> </w:t>
      </w:r>
      <w:r w:rsidR="00123FC6">
        <w:rPr>
          <w:rFonts w:asciiTheme="minorHAnsi" w:hAnsiTheme="minorHAnsi"/>
          <w:sz w:val="22"/>
          <w:szCs w:val="22"/>
        </w:rPr>
        <w:t>your</w:t>
      </w:r>
      <w:r w:rsidR="000656D9">
        <w:rPr>
          <w:rFonts w:asciiTheme="minorHAnsi" w:hAnsiTheme="minorHAnsi"/>
          <w:sz w:val="22"/>
          <w:szCs w:val="22"/>
        </w:rPr>
        <w:t xml:space="preserve"> Gradle build</w:t>
      </w:r>
      <w:r>
        <w:rPr>
          <w:rFonts w:asciiTheme="minorHAnsi" w:hAnsiTheme="minorHAnsi"/>
          <w:sz w:val="22"/>
          <w:szCs w:val="22"/>
        </w:rPr>
        <w:t xml:space="preserve">.  </w:t>
      </w:r>
      <w:r w:rsidR="00123FC6">
        <w:rPr>
          <w:rFonts w:asciiTheme="minorHAnsi" w:hAnsiTheme="minorHAnsi"/>
          <w:sz w:val="22"/>
          <w:szCs w:val="22"/>
        </w:rPr>
        <w:t xml:space="preserve">The build will now generate a JAR file, include a run from JAR </w:t>
      </w:r>
      <w:r w:rsidR="002A055D">
        <w:rPr>
          <w:rFonts w:asciiTheme="minorHAnsi" w:hAnsiTheme="minorHAnsi"/>
          <w:sz w:val="22"/>
          <w:szCs w:val="22"/>
        </w:rPr>
        <w:t>task, and try out a plug-in (min</w:t>
      </w:r>
      <w:r w:rsidR="00123FC6">
        <w:rPr>
          <w:rFonts w:asciiTheme="minorHAnsi" w:hAnsiTheme="minorHAnsi"/>
          <w:sz w:val="22"/>
          <w:szCs w:val="22"/>
        </w:rPr>
        <w:t>ify).</w:t>
      </w:r>
    </w:p>
    <w:p w:rsidR="00995A98" w:rsidRPr="00995A98" w:rsidRDefault="00995A98" w:rsidP="006E4617">
      <w:pPr>
        <w:rPr>
          <w:rFonts w:asciiTheme="minorHAnsi" w:hAnsiTheme="minorHAnsi"/>
          <w:sz w:val="22"/>
          <w:szCs w:val="22"/>
        </w:rPr>
      </w:pPr>
    </w:p>
    <w:p w:rsidR="006C1A79" w:rsidRDefault="00F8031D" w:rsidP="006C1A79">
      <w:pPr>
        <w:pStyle w:val="Subtitle"/>
        <w:rPr>
          <w:b/>
        </w:rPr>
      </w:pPr>
      <w:r>
        <w:rPr>
          <w:b/>
        </w:rPr>
        <w:t>Part 1</w:t>
      </w:r>
      <w:r w:rsidR="006C1A79">
        <w:rPr>
          <w:b/>
        </w:rPr>
        <w:t>:  Run</w:t>
      </w:r>
      <w:r w:rsidR="00DF7F84">
        <w:rPr>
          <w:b/>
        </w:rPr>
        <w:t xml:space="preserve"> Project</w:t>
      </w:r>
    </w:p>
    <w:p w:rsidR="002C7299" w:rsidRDefault="002C7299" w:rsidP="002C7299">
      <w:p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 xml:space="preserve">Boot into your Linux partition (or open Linux in a VirtualBox VM).  You will create a new directory in your home directory called </w:t>
      </w:r>
      <w:r w:rsidRPr="00D726A8">
        <w:rPr>
          <w:rFonts w:ascii="Courier New" w:hAnsi="Courier New" w:cs="Courier New"/>
          <w:sz w:val="22"/>
          <w:szCs w:val="22"/>
        </w:rPr>
        <w:t>csci2020u</w:t>
      </w:r>
      <w:r>
        <w:rPr>
          <w:rFonts w:ascii="Courier New" w:hAnsi="Courier New" w:cs="Courier New"/>
          <w:sz w:val="22"/>
          <w:szCs w:val="22"/>
        </w:rPr>
        <w:t>/lab03</w:t>
      </w:r>
      <w:r>
        <w:rPr>
          <w:rFonts w:ascii="Calibri" w:hAnsi="Calibri" w:cs="AGaramond-Regular"/>
          <w:sz w:val="22"/>
          <w:szCs w:val="22"/>
        </w:rPr>
        <w:t>.  We’ll add this folder to the Git repositories.  Use the following steps to complete this lab:</w:t>
      </w:r>
    </w:p>
    <w:p w:rsidR="00D65BCE" w:rsidRPr="002C7299" w:rsidRDefault="00D65BCE" w:rsidP="002C7299">
      <w:pPr>
        <w:rPr>
          <w:rFonts w:ascii="Calibri" w:hAnsi="Calibri" w:cs="AGaramond-Regular"/>
          <w:sz w:val="22"/>
          <w:szCs w:val="22"/>
        </w:rPr>
      </w:pPr>
      <w:bookmarkStart w:id="0" w:name="_GoBack"/>
      <w:bookmarkEnd w:id="0"/>
    </w:p>
    <w:p w:rsidR="006C1A79" w:rsidRDefault="006C1A79" w:rsidP="00D726A8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Add the capability to r</w:t>
      </w:r>
      <w:r w:rsidR="00DF7F84">
        <w:rPr>
          <w:rFonts w:ascii="Calibri" w:hAnsi="Calibri" w:cs="AGaramond-Regular"/>
          <w:sz w:val="22"/>
          <w:szCs w:val="22"/>
        </w:rPr>
        <w:t>un the program</w:t>
      </w:r>
    </w:p>
    <w:p w:rsidR="00DF7F84" w:rsidRDefault="00AC4E5D" w:rsidP="00D726A8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 xml:space="preserve">Copy the test file, </w:t>
      </w:r>
      <w:r w:rsidR="002760C0" w:rsidRPr="002347D0">
        <w:rPr>
          <w:rFonts w:ascii="Courier New" w:hAnsi="Courier New" w:cs="Courier New"/>
          <w:sz w:val="22"/>
          <w:szCs w:val="22"/>
        </w:rPr>
        <w:t>data</w:t>
      </w:r>
      <w:r w:rsidR="00DF7F84" w:rsidRPr="002347D0">
        <w:rPr>
          <w:rFonts w:ascii="Courier New" w:hAnsi="Courier New" w:cs="Courier New"/>
          <w:sz w:val="22"/>
          <w:szCs w:val="22"/>
        </w:rPr>
        <w:t>.csv</w:t>
      </w:r>
      <w:r w:rsidR="00DF7F84">
        <w:rPr>
          <w:rFonts w:ascii="Calibri" w:hAnsi="Calibri" w:cs="AGaramond-Regular"/>
          <w:sz w:val="22"/>
          <w:szCs w:val="22"/>
        </w:rPr>
        <w:t xml:space="preserve">, from the </w:t>
      </w:r>
      <w:r w:rsidR="00164D60">
        <w:rPr>
          <w:rFonts w:ascii="Calibri" w:hAnsi="Calibri" w:cs="AGaramond-Regular"/>
          <w:sz w:val="22"/>
          <w:szCs w:val="22"/>
        </w:rPr>
        <w:t>course website</w:t>
      </w:r>
      <w:r w:rsidR="002347D0">
        <w:rPr>
          <w:rFonts w:ascii="Calibri" w:hAnsi="Calibri" w:cs="AGaramond-Regular"/>
          <w:sz w:val="22"/>
          <w:szCs w:val="22"/>
        </w:rPr>
        <w:t xml:space="preserve">, and save it to the </w:t>
      </w:r>
      <w:r w:rsidR="002347D0" w:rsidRPr="002347D0">
        <w:rPr>
          <w:rFonts w:ascii="Courier New" w:hAnsi="Courier New" w:cs="Courier New"/>
          <w:sz w:val="22"/>
          <w:szCs w:val="22"/>
        </w:rPr>
        <w:t>lab03</w:t>
      </w:r>
      <w:r w:rsidR="002347D0">
        <w:rPr>
          <w:rFonts w:ascii="Calibri" w:hAnsi="Calibri" w:cs="AGaramond-Regular"/>
          <w:sz w:val="22"/>
          <w:szCs w:val="22"/>
        </w:rPr>
        <w:t xml:space="preserve"> directory</w:t>
      </w:r>
    </w:p>
    <w:p w:rsidR="006C1A79" w:rsidRDefault="00DF7F84" w:rsidP="00D726A8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Run the program</w:t>
      </w:r>
    </w:p>
    <w:p w:rsidR="006C1A79" w:rsidRDefault="006C1A79" w:rsidP="006C1A79">
      <w:pPr>
        <w:rPr>
          <w:rFonts w:ascii="Calibri" w:hAnsi="Calibri" w:cs="AGaramond-Regular"/>
          <w:sz w:val="22"/>
          <w:szCs w:val="22"/>
        </w:rPr>
      </w:pPr>
    </w:p>
    <w:p w:rsidR="00F8031D" w:rsidRPr="003C3B60" w:rsidRDefault="00F8031D" w:rsidP="00F8031D">
      <w:pPr>
        <w:pStyle w:val="Subtitle"/>
        <w:rPr>
          <w:rFonts w:cs="AGaramond-Regular"/>
          <w:b/>
          <w:sz w:val="22"/>
          <w:szCs w:val="22"/>
        </w:rPr>
      </w:pPr>
      <w:r>
        <w:rPr>
          <w:b/>
        </w:rPr>
        <w:t>Part 2</w:t>
      </w:r>
      <w:r>
        <w:rPr>
          <w:b/>
        </w:rPr>
        <w:t>:  Deploy Project to JAR File</w:t>
      </w:r>
    </w:p>
    <w:p w:rsidR="00F8031D" w:rsidRDefault="00F8031D" w:rsidP="00F8031D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 xml:space="preserve">Change into the </w:t>
      </w:r>
      <w:r w:rsidRPr="00D726A8">
        <w:rPr>
          <w:rFonts w:ascii="Courier New" w:hAnsi="Courier New" w:cs="Courier New"/>
          <w:sz w:val="22"/>
          <w:szCs w:val="22"/>
        </w:rPr>
        <w:t>csci2020u</w:t>
      </w:r>
      <w:r>
        <w:rPr>
          <w:rFonts w:ascii="Calibri" w:hAnsi="Calibri" w:cs="AGaramond-Regular"/>
          <w:sz w:val="22"/>
          <w:szCs w:val="22"/>
        </w:rPr>
        <w:t xml:space="preserve"> directory</w:t>
      </w:r>
    </w:p>
    <w:p w:rsidR="00F8031D" w:rsidRDefault="00F8031D" w:rsidP="00F8031D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 xml:space="preserve">Make a new directory, called </w:t>
      </w:r>
      <w:r>
        <w:rPr>
          <w:rFonts w:ascii="Courier New" w:hAnsi="Courier New" w:cs="Courier New"/>
          <w:sz w:val="22"/>
          <w:szCs w:val="22"/>
        </w:rPr>
        <w:t>lab03</w:t>
      </w:r>
    </w:p>
    <w:p w:rsidR="00F8031D" w:rsidRDefault="00F8031D" w:rsidP="00F8031D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 xml:space="preserve">Either copy the contents of </w:t>
      </w:r>
      <w:r>
        <w:rPr>
          <w:rFonts w:ascii="Courier New" w:hAnsi="Courier New" w:cs="Courier New"/>
          <w:sz w:val="22"/>
          <w:szCs w:val="22"/>
        </w:rPr>
        <w:t>lab02</w:t>
      </w:r>
      <w:r>
        <w:rPr>
          <w:rFonts w:ascii="Calibri" w:hAnsi="Calibri" w:cs="AGaramond-Regular"/>
          <w:sz w:val="22"/>
          <w:szCs w:val="22"/>
        </w:rPr>
        <w:t xml:space="preserve"> to </w:t>
      </w:r>
      <w:r>
        <w:rPr>
          <w:rFonts w:ascii="Courier New" w:hAnsi="Courier New" w:cs="Courier New"/>
          <w:sz w:val="22"/>
          <w:szCs w:val="22"/>
        </w:rPr>
        <w:t>lab03</w:t>
      </w:r>
      <w:r>
        <w:rPr>
          <w:rFonts w:ascii="Calibri" w:hAnsi="Calibri" w:cs="AGaramond-Regular"/>
          <w:sz w:val="22"/>
          <w:szCs w:val="22"/>
        </w:rPr>
        <w:t xml:space="preserve"> (recommended), or else re-create them</w:t>
      </w:r>
    </w:p>
    <w:p w:rsidR="00F8031D" w:rsidRDefault="00F8031D" w:rsidP="00F8031D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 xml:space="preserve">Modify the build file to be able to create a custom JAR file (version: 1.0), using the </w:t>
      </w:r>
      <w:r w:rsidRPr="006C1A79">
        <w:rPr>
          <w:rFonts w:ascii="Courier New" w:hAnsi="Courier New" w:cs="Courier New"/>
          <w:sz w:val="22"/>
          <w:szCs w:val="22"/>
        </w:rPr>
        <w:t>CSVDemo</w:t>
      </w:r>
      <w:r>
        <w:rPr>
          <w:rFonts w:ascii="Calibri" w:hAnsi="Calibri" w:cs="AGaramond-Regular"/>
          <w:sz w:val="22"/>
          <w:szCs w:val="22"/>
        </w:rPr>
        <w:t xml:space="preserve"> class (created in lab 02)</w:t>
      </w:r>
    </w:p>
    <w:p w:rsidR="00F8031D" w:rsidRDefault="00F8031D" w:rsidP="00F8031D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 xml:space="preserve">Observe the JAR file in </w:t>
      </w:r>
      <w:r w:rsidRPr="006C1A79">
        <w:rPr>
          <w:rFonts w:ascii="Courier New" w:hAnsi="Courier New" w:cs="Courier New"/>
          <w:sz w:val="22"/>
          <w:szCs w:val="22"/>
        </w:rPr>
        <w:t>lab03/build/libs</w:t>
      </w:r>
      <w:r>
        <w:rPr>
          <w:rFonts w:ascii="Calibri" w:hAnsi="Calibri" w:cs="AGaramond-Regular"/>
          <w:sz w:val="22"/>
          <w:szCs w:val="22"/>
        </w:rPr>
        <w:t xml:space="preserve"> with the </w:t>
      </w:r>
      <w:r w:rsidRPr="006C1A79">
        <w:rPr>
          <w:rFonts w:ascii="Courier New" w:hAnsi="Courier New" w:cs="Courier New"/>
          <w:sz w:val="22"/>
          <w:szCs w:val="22"/>
        </w:rPr>
        <w:t>ls</w:t>
      </w:r>
      <w:r>
        <w:rPr>
          <w:rFonts w:ascii="Calibri" w:hAnsi="Calibri" w:cs="AGaramond-Regular"/>
          <w:sz w:val="22"/>
          <w:szCs w:val="22"/>
        </w:rPr>
        <w:t xml:space="preserve"> command</w:t>
      </w:r>
    </w:p>
    <w:p w:rsidR="00F8031D" w:rsidRDefault="00F8031D" w:rsidP="00F8031D">
      <w:pPr>
        <w:pStyle w:val="Subtitle"/>
        <w:jc w:val="left"/>
        <w:rPr>
          <w:b/>
        </w:rPr>
      </w:pPr>
    </w:p>
    <w:p w:rsidR="006C1A79" w:rsidRPr="006C1A79" w:rsidRDefault="006C1A79" w:rsidP="006C1A79">
      <w:pPr>
        <w:pStyle w:val="Subtitle"/>
        <w:rPr>
          <w:rFonts w:cs="AGaramond-Regular"/>
          <w:b/>
          <w:sz w:val="22"/>
          <w:szCs w:val="22"/>
        </w:rPr>
      </w:pPr>
      <w:r>
        <w:rPr>
          <w:b/>
        </w:rPr>
        <w:t>Part 3:  Execute Plug-In</w:t>
      </w:r>
    </w:p>
    <w:p w:rsidR="00910C90" w:rsidRDefault="00910C90" w:rsidP="00F8031D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 xml:space="preserve">Download ProGuard from </w:t>
      </w:r>
      <w:r w:rsidRPr="00910C90">
        <w:rPr>
          <w:rFonts w:ascii="Courier New" w:hAnsi="Courier New" w:cs="Courier New"/>
          <w:sz w:val="22"/>
          <w:szCs w:val="22"/>
        </w:rPr>
        <w:t>http://sourceforge.net/projects/proguard/files/</w:t>
      </w:r>
      <w:r>
        <w:rPr>
          <w:rFonts w:ascii="Calibri" w:hAnsi="Calibri" w:cs="AGaramond-Regular"/>
          <w:sz w:val="22"/>
          <w:szCs w:val="22"/>
        </w:rPr>
        <w:t xml:space="preserve"> (download the .tar.gz file for the latest version)</w:t>
      </w:r>
    </w:p>
    <w:p w:rsidR="00910C90" w:rsidRDefault="00910C90" w:rsidP="00F8031D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Copy/move the .tar.gz file for ProGuard from</w:t>
      </w:r>
      <w:r w:rsidRPr="00910C90">
        <w:rPr>
          <w:rFonts w:ascii="Courier New" w:hAnsi="Courier New" w:cs="Courier New"/>
          <w:sz w:val="22"/>
          <w:szCs w:val="22"/>
        </w:rPr>
        <w:t xml:space="preserve"> /home/csci2020/Downloads</w:t>
      </w:r>
      <w:r>
        <w:rPr>
          <w:rFonts w:ascii="Calibri" w:hAnsi="Calibri" w:cs="AGaramond-Regular"/>
          <w:sz w:val="22"/>
          <w:szCs w:val="22"/>
        </w:rPr>
        <w:t xml:space="preserve"> to </w:t>
      </w:r>
      <w:r w:rsidRPr="00910C90">
        <w:rPr>
          <w:rFonts w:ascii="Courier New" w:hAnsi="Courier New" w:cs="Courier New"/>
          <w:sz w:val="22"/>
          <w:szCs w:val="22"/>
        </w:rPr>
        <w:t>/home/csci2020</w:t>
      </w:r>
    </w:p>
    <w:p w:rsidR="00910C90" w:rsidRDefault="00910C90" w:rsidP="00F8031D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 xml:space="preserve">Extract the .tar.gz file using the tar command (e.g. </w:t>
      </w:r>
      <w:r w:rsidRPr="00910C90">
        <w:rPr>
          <w:rFonts w:ascii="Courier New" w:hAnsi="Courier New" w:cs="Courier New"/>
          <w:sz w:val="22"/>
          <w:szCs w:val="22"/>
        </w:rPr>
        <w:t>tar zxvf proguard5.2.1.tar.gz</w:t>
      </w:r>
      <w:r>
        <w:rPr>
          <w:rFonts w:ascii="Calibri" w:hAnsi="Calibri" w:cs="AGaramond-Regular"/>
          <w:sz w:val="22"/>
          <w:szCs w:val="22"/>
        </w:rPr>
        <w:t>)</w:t>
      </w:r>
    </w:p>
    <w:p w:rsidR="00C60C67" w:rsidRDefault="00E467AD" w:rsidP="00F8031D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Note</w:t>
      </w:r>
      <w:r w:rsidR="00C60C67">
        <w:rPr>
          <w:rFonts w:ascii="Calibri" w:hAnsi="Calibri" w:cs="AGaramond-Regular"/>
          <w:sz w:val="22"/>
          <w:szCs w:val="22"/>
        </w:rPr>
        <w:t xml:space="preserve"> the folder created</w:t>
      </w:r>
      <w:r>
        <w:rPr>
          <w:rFonts w:ascii="Calibri" w:hAnsi="Calibri" w:cs="AGaramond-Regular"/>
          <w:sz w:val="22"/>
          <w:szCs w:val="22"/>
        </w:rPr>
        <w:t>, as a result of the above command</w:t>
      </w:r>
    </w:p>
    <w:p w:rsidR="00C6578D" w:rsidRDefault="001207BB" w:rsidP="00F8031D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Add ProGuard to the build file</w:t>
      </w:r>
      <w:r w:rsidR="00910C90">
        <w:rPr>
          <w:rFonts w:ascii="Calibri" w:hAnsi="Calibri" w:cs="AGaramond-Regular"/>
          <w:sz w:val="22"/>
          <w:szCs w:val="22"/>
        </w:rPr>
        <w:t xml:space="preserve"> (remember the directory created, above</w:t>
      </w:r>
      <w:r w:rsidR="00EB7078">
        <w:rPr>
          <w:rFonts w:ascii="Calibri" w:hAnsi="Calibri" w:cs="AGaramond-Regular"/>
          <w:sz w:val="22"/>
          <w:szCs w:val="22"/>
        </w:rPr>
        <w:t>, and the JAR file</w:t>
      </w:r>
      <w:r w:rsidR="00D16866">
        <w:rPr>
          <w:rFonts w:ascii="Calibri" w:hAnsi="Calibri" w:cs="AGaramond-Regular"/>
          <w:sz w:val="22"/>
          <w:szCs w:val="22"/>
        </w:rPr>
        <w:t>name</w:t>
      </w:r>
      <w:r w:rsidR="00F27E03">
        <w:rPr>
          <w:rFonts w:ascii="Calibri" w:hAnsi="Calibri" w:cs="AGaramond-Regular"/>
          <w:sz w:val="22"/>
          <w:szCs w:val="22"/>
        </w:rPr>
        <w:t xml:space="preserve"> created in step 2</w:t>
      </w:r>
      <w:r w:rsidR="00910C90">
        <w:rPr>
          <w:rFonts w:ascii="Calibri" w:hAnsi="Calibri" w:cs="AGaramond-Regular"/>
          <w:sz w:val="22"/>
          <w:szCs w:val="22"/>
        </w:rPr>
        <w:t>)</w:t>
      </w:r>
    </w:p>
    <w:p w:rsidR="00D61DB4" w:rsidRDefault="00D61DB4" w:rsidP="00F8031D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 xml:space="preserve">Create a </w:t>
      </w:r>
      <w:r w:rsidRPr="00D61DB4">
        <w:rPr>
          <w:rFonts w:ascii="Courier New" w:hAnsi="Courier New" w:cs="Courier New"/>
          <w:sz w:val="22"/>
          <w:szCs w:val="22"/>
        </w:rPr>
        <w:t>proguard.cfg</w:t>
      </w:r>
      <w:r>
        <w:rPr>
          <w:rFonts w:ascii="Calibri" w:hAnsi="Calibri" w:cs="AGaramond-Regular"/>
          <w:sz w:val="22"/>
          <w:szCs w:val="22"/>
        </w:rPr>
        <w:t xml:space="preserve"> file, using the one from the lectures as a template</w:t>
      </w:r>
    </w:p>
    <w:p w:rsidR="00123FC6" w:rsidRDefault="00C10289" w:rsidP="00F8031D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 xml:space="preserve">Run the </w:t>
      </w:r>
      <w:r w:rsidR="001207BB">
        <w:rPr>
          <w:rFonts w:ascii="Calibri" w:hAnsi="Calibri" w:cs="AGaramond-Regular"/>
          <w:sz w:val="22"/>
          <w:szCs w:val="22"/>
        </w:rPr>
        <w:t>task to minify the code in the JAR file</w:t>
      </w:r>
    </w:p>
    <w:p w:rsidR="00C10289" w:rsidRDefault="00C10289" w:rsidP="00F8031D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 xml:space="preserve">Note the new .jar file in the </w:t>
      </w:r>
      <w:r w:rsidRPr="00C10289">
        <w:rPr>
          <w:rFonts w:ascii="Courier New" w:hAnsi="Courier New" w:cs="Courier New"/>
          <w:sz w:val="22"/>
          <w:szCs w:val="22"/>
        </w:rPr>
        <w:t>build/libs</w:t>
      </w:r>
      <w:r>
        <w:rPr>
          <w:rFonts w:ascii="Calibri" w:hAnsi="Calibri" w:cs="AGaramond-Regular"/>
          <w:sz w:val="22"/>
          <w:szCs w:val="22"/>
        </w:rPr>
        <w:t xml:space="preserve"> directory</w:t>
      </w:r>
    </w:p>
    <w:p w:rsidR="00801599" w:rsidRDefault="00801599" w:rsidP="00801599">
      <w:pPr>
        <w:rPr>
          <w:rFonts w:ascii="Calibri" w:hAnsi="Calibri" w:cs="AGaramond-Regular"/>
          <w:sz w:val="22"/>
          <w:szCs w:val="22"/>
        </w:rPr>
      </w:pPr>
    </w:p>
    <w:p w:rsidR="001207BB" w:rsidRPr="001207BB" w:rsidRDefault="001207BB" w:rsidP="00801599">
      <w:pPr>
        <w:rPr>
          <w:rFonts w:ascii="Calibri" w:hAnsi="Calibri" w:cs="AGaramond-Regular"/>
          <w:i/>
          <w:sz w:val="22"/>
          <w:szCs w:val="22"/>
        </w:rPr>
      </w:pPr>
      <w:r w:rsidRPr="001207BB">
        <w:rPr>
          <w:rFonts w:ascii="Calibri" w:hAnsi="Calibri" w:cs="AGaramond-Regular"/>
          <w:b/>
          <w:i/>
          <w:sz w:val="22"/>
          <w:szCs w:val="22"/>
        </w:rPr>
        <w:t>Note</w:t>
      </w:r>
      <w:r w:rsidRPr="001207BB">
        <w:rPr>
          <w:rFonts w:ascii="Calibri" w:hAnsi="Calibri" w:cs="AGaramond-Regular"/>
          <w:i/>
          <w:sz w:val="22"/>
          <w:szCs w:val="22"/>
        </w:rPr>
        <w:t>:  This minify task is quite useful in large projects, but isn’t very useful for our single-method class.  It was merely to provide a demonstration of how typical plug-ins can be used within Gradle.</w:t>
      </w:r>
    </w:p>
    <w:p w:rsidR="00445F1B" w:rsidRDefault="00445F1B" w:rsidP="00445F1B">
      <w:pPr>
        <w:rPr>
          <w:rFonts w:ascii="Calibri" w:hAnsi="Calibri" w:cs="AGaramond-Regular"/>
          <w:sz w:val="22"/>
          <w:szCs w:val="22"/>
        </w:rPr>
      </w:pPr>
    </w:p>
    <w:p w:rsidR="00DE6F5B" w:rsidRDefault="00DE6F5B" w:rsidP="00445F1B">
      <w:pPr>
        <w:rPr>
          <w:rFonts w:ascii="Calibri" w:hAnsi="Calibri" w:cs="AGaramond-Regular"/>
          <w:sz w:val="22"/>
          <w:szCs w:val="22"/>
        </w:rPr>
      </w:pPr>
    </w:p>
    <w:p w:rsidR="00DE6F5B" w:rsidRPr="00DE6F5B" w:rsidRDefault="00DE6F5B" w:rsidP="00DE6F5B">
      <w:pPr>
        <w:jc w:val="center"/>
        <w:rPr>
          <w:rFonts w:asciiTheme="majorHAnsi" w:hAnsiTheme="majorHAnsi" w:cs="AGaramond-Regular"/>
          <w:b/>
          <w:sz w:val="24"/>
          <w:szCs w:val="24"/>
        </w:rPr>
      </w:pPr>
      <w:r w:rsidRPr="00DE6F5B">
        <w:rPr>
          <w:rFonts w:asciiTheme="majorHAnsi" w:hAnsiTheme="majorHAnsi" w:cs="AGaramond-Regular"/>
          <w:b/>
          <w:sz w:val="24"/>
          <w:szCs w:val="24"/>
        </w:rPr>
        <w:t>Extra Challenge (Optional)</w:t>
      </w:r>
    </w:p>
    <w:p w:rsidR="00DE6F5B" w:rsidRDefault="00DE6F5B" w:rsidP="00445F1B">
      <w:pPr>
        <w:rPr>
          <w:rFonts w:ascii="Calibri" w:hAnsi="Calibri" w:cs="AGaramond-Regular"/>
          <w:sz w:val="22"/>
          <w:szCs w:val="22"/>
        </w:rPr>
      </w:pPr>
    </w:p>
    <w:p w:rsidR="00DE6F5B" w:rsidRDefault="00DE6F5B" w:rsidP="00445F1B">
      <w:p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 xml:space="preserve">Try to implement the Lint task, developed by Netflix, into your build.  You will find instructions on how to use it at </w:t>
      </w:r>
      <w:r w:rsidRPr="00DE6F5B">
        <w:rPr>
          <w:rFonts w:ascii="Courier New" w:hAnsi="Courier New" w:cs="Courier New"/>
          <w:sz w:val="22"/>
          <w:szCs w:val="22"/>
        </w:rPr>
        <w:t>https://github.com/nebula-plugins/gradle-lint-plugin</w:t>
      </w:r>
      <w:r>
        <w:rPr>
          <w:rFonts w:ascii="Calibri" w:hAnsi="Calibri" w:cs="AGaramond-Regular"/>
          <w:sz w:val="22"/>
          <w:szCs w:val="22"/>
        </w:rPr>
        <w:t>.</w:t>
      </w:r>
    </w:p>
    <w:p w:rsidR="00DE6F5B" w:rsidRPr="00445F1B" w:rsidRDefault="00DE6F5B" w:rsidP="00445F1B">
      <w:pPr>
        <w:rPr>
          <w:rFonts w:ascii="Calibri" w:hAnsi="Calibri" w:cs="AGaramond-Regular"/>
          <w:sz w:val="22"/>
          <w:szCs w:val="22"/>
        </w:rPr>
      </w:pPr>
    </w:p>
    <w:p w:rsidR="006C756B" w:rsidRPr="003C3B60" w:rsidRDefault="006C756B" w:rsidP="006C756B">
      <w:pPr>
        <w:pStyle w:val="Subtitle"/>
        <w:rPr>
          <w:rFonts w:cs="AGaramond-Regular"/>
          <w:b/>
          <w:sz w:val="22"/>
          <w:szCs w:val="22"/>
        </w:rPr>
      </w:pPr>
      <w:r>
        <w:rPr>
          <w:b/>
        </w:rPr>
        <w:t>How to Submit</w:t>
      </w:r>
    </w:p>
    <w:p w:rsidR="006C756B" w:rsidRDefault="00D726A8" w:rsidP="00353EE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Show your local and remote repositories to the TA to prove that you have finished this lab.</w:t>
      </w:r>
      <w:r w:rsidR="00FB2352">
        <w:rPr>
          <w:rFonts w:ascii="Calibri" w:hAnsi="Calibri"/>
          <w:sz w:val="22"/>
          <w:szCs w:val="22"/>
        </w:rPr>
        <w:t xml:space="preserve">  The TA can provide oral feedback if you do not receive full marks for any lab assignment, but it is most appropriate to ask the TA for this feedback in a timely fashion (i.e. ask now, not at the end of the term).</w:t>
      </w:r>
    </w:p>
    <w:p w:rsidR="005971FC" w:rsidRPr="005971FC" w:rsidRDefault="005971FC" w:rsidP="00836B20">
      <w:pPr>
        <w:rPr>
          <w:rFonts w:ascii="Calibri" w:hAnsi="Calibri"/>
          <w:i/>
          <w:sz w:val="22"/>
          <w:szCs w:val="22"/>
        </w:rPr>
      </w:pPr>
    </w:p>
    <w:sectPr w:rsidR="005971FC" w:rsidRPr="005971FC">
      <w:footerReference w:type="even" r:id="rId8"/>
      <w:footerReference w:type="default" r:id="rId9"/>
      <w:pgSz w:w="12240" w:h="15840"/>
      <w:pgMar w:top="1134" w:right="1361" w:bottom="1134" w:left="1361" w:header="720" w:footer="720" w:gutter="0"/>
      <w:cols w:space="720"/>
      <w:docGrid w:linePitch="240" w:charSpace="409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B04" w:rsidRDefault="00C16B04">
      <w:r>
        <w:separator/>
      </w:r>
    </w:p>
  </w:endnote>
  <w:endnote w:type="continuationSeparator" w:id="0">
    <w:p w:rsidR="00C16B04" w:rsidRDefault="00C16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WenQuanYi Zen Hei"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aramond-Regular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C02" w:rsidRDefault="00124C02">
    <w:pPr>
      <w:pStyle w:val="Footer"/>
      <w:ind w:right="360"/>
    </w:pPr>
    <w:r>
      <w:fldChar w:fldCharType="begin"/>
    </w:r>
    <w:r>
      <w:instrText xml:space="preserve"> PAGE </w:instrText>
    </w:r>
    <w:r>
      <w:fldChar w:fldCharType="separate"/>
    </w:r>
    <w:r w:rsidR="00D65BCE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C02" w:rsidRDefault="00124C02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D65BCE">
      <w:rPr>
        <w:noProof/>
      </w:rPr>
      <w:t>1</w:t>
    </w:r>
    <w:r>
      <w:fldChar w:fldCharType="end"/>
    </w:r>
  </w:p>
  <w:p w:rsidR="00124C02" w:rsidRDefault="00124C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B04" w:rsidRDefault="00C16B04">
      <w:r>
        <w:separator/>
      </w:r>
    </w:p>
  </w:footnote>
  <w:footnote w:type="continuationSeparator" w:id="0">
    <w:p w:rsidR="00C16B04" w:rsidRDefault="00C16B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1BD69C0"/>
    <w:multiLevelType w:val="hybridMultilevel"/>
    <w:tmpl w:val="90B26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007FB"/>
    <w:multiLevelType w:val="hybridMultilevel"/>
    <w:tmpl w:val="CBC03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4D38DD"/>
    <w:multiLevelType w:val="hybridMultilevel"/>
    <w:tmpl w:val="8B86FB68"/>
    <w:lvl w:ilvl="0" w:tplc="0F3AA9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F5C"/>
    <w:rsid w:val="00021317"/>
    <w:rsid w:val="0006052F"/>
    <w:rsid w:val="000656D9"/>
    <w:rsid w:val="000B57A9"/>
    <w:rsid w:val="000E17F3"/>
    <w:rsid w:val="000E2C68"/>
    <w:rsid w:val="000E3897"/>
    <w:rsid w:val="000E38D8"/>
    <w:rsid w:val="001207BB"/>
    <w:rsid w:val="00123FC6"/>
    <w:rsid w:val="00124C02"/>
    <w:rsid w:val="001257EB"/>
    <w:rsid w:val="00131B87"/>
    <w:rsid w:val="001468DB"/>
    <w:rsid w:val="00161A11"/>
    <w:rsid w:val="0016281E"/>
    <w:rsid w:val="00164D60"/>
    <w:rsid w:val="00166CBB"/>
    <w:rsid w:val="0019180F"/>
    <w:rsid w:val="001B633A"/>
    <w:rsid w:val="001F39E3"/>
    <w:rsid w:val="00234135"/>
    <w:rsid w:val="002347D0"/>
    <w:rsid w:val="00261955"/>
    <w:rsid w:val="002760C0"/>
    <w:rsid w:val="00293D9E"/>
    <w:rsid w:val="002A055D"/>
    <w:rsid w:val="002C7299"/>
    <w:rsid w:val="002D5D6F"/>
    <w:rsid w:val="002F73C3"/>
    <w:rsid w:val="00322AA7"/>
    <w:rsid w:val="00352E4E"/>
    <w:rsid w:val="00353EE2"/>
    <w:rsid w:val="003612CE"/>
    <w:rsid w:val="003679F5"/>
    <w:rsid w:val="00376766"/>
    <w:rsid w:val="003814D6"/>
    <w:rsid w:val="003C3B60"/>
    <w:rsid w:val="003C59D2"/>
    <w:rsid w:val="003D0993"/>
    <w:rsid w:val="003D4F5C"/>
    <w:rsid w:val="00445F1B"/>
    <w:rsid w:val="00473E0F"/>
    <w:rsid w:val="00483BBF"/>
    <w:rsid w:val="004C06B9"/>
    <w:rsid w:val="004D57CE"/>
    <w:rsid w:val="004F002D"/>
    <w:rsid w:val="00526466"/>
    <w:rsid w:val="00543363"/>
    <w:rsid w:val="00547344"/>
    <w:rsid w:val="00591890"/>
    <w:rsid w:val="005971FC"/>
    <w:rsid w:val="005C2B36"/>
    <w:rsid w:val="005D5C77"/>
    <w:rsid w:val="00623BDD"/>
    <w:rsid w:val="00657F1F"/>
    <w:rsid w:val="006B2BD3"/>
    <w:rsid w:val="006C1A79"/>
    <w:rsid w:val="006C756B"/>
    <w:rsid w:val="006E4617"/>
    <w:rsid w:val="00756313"/>
    <w:rsid w:val="00783555"/>
    <w:rsid w:val="007B5C26"/>
    <w:rsid w:val="007E06B2"/>
    <w:rsid w:val="007F4DCA"/>
    <w:rsid w:val="00801599"/>
    <w:rsid w:val="008107F1"/>
    <w:rsid w:val="00813996"/>
    <w:rsid w:val="00832A26"/>
    <w:rsid w:val="00836B20"/>
    <w:rsid w:val="00861BCB"/>
    <w:rsid w:val="0088261B"/>
    <w:rsid w:val="008A50D4"/>
    <w:rsid w:val="008B62EA"/>
    <w:rsid w:val="008D02E1"/>
    <w:rsid w:val="008E5759"/>
    <w:rsid w:val="0090648A"/>
    <w:rsid w:val="00910C90"/>
    <w:rsid w:val="00913521"/>
    <w:rsid w:val="00935471"/>
    <w:rsid w:val="00941430"/>
    <w:rsid w:val="00995A98"/>
    <w:rsid w:val="00A03C4B"/>
    <w:rsid w:val="00A277EC"/>
    <w:rsid w:val="00A455D9"/>
    <w:rsid w:val="00A46567"/>
    <w:rsid w:val="00A5505C"/>
    <w:rsid w:val="00A56B41"/>
    <w:rsid w:val="00A61169"/>
    <w:rsid w:val="00A71462"/>
    <w:rsid w:val="00AC4E5D"/>
    <w:rsid w:val="00B200F8"/>
    <w:rsid w:val="00B747C9"/>
    <w:rsid w:val="00B7676B"/>
    <w:rsid w:val="00B9609A"/>
    <w:rsid w:val="00BA1FBE"/>
    <w:rsid w:val="00BE1062"/>
    <w:rsid w:val="00BF4728"/>
    <w:rsid w:val="00BF7076"/>
    <w:rsid w:val="00C02603"/>
    <w:rsid w:val="00C10289"/>
    <w:rsid w:val="00C16B04"/>
    <w:rsid w:val="00C200EE"/>
    <w:rsid w:val="00C54D70"/>
    <w:rsid w:val="00C60C67"/>
    <w:rsid w:val="00C6578D"/>
    <w:rsid w:val="00C72F90"/>
    <w:rsid w:val="00C82AE3"/>
    <w:rsid w:val="00CA0141"/>
    <w:rsid w:val="00CA17BC"/>
    <w:rsid w:val="00D16866"/>
    <w:rsid w:val="00D54948"/>
    <w:rsid w:val="00D61DB4"/>
    <w:rsid w:val="00D62FAC"/>
    <w:rsid w:val="00D65BCE"/>
    <w:rsid w:val="00D726A8"/>
    <w:rsid w:val="00D9616E"/>
    <w:rsid w:val="00DE52E0"/>
    <w:rsid w:val="00DE68BF"/>
    <w:rsid w:val="00DE6F5B"/>
    <w:rsid w:val="00DF7F84"/>
    <w:rsid w:val="00E467AD"/>
    <w:rsid w:val="00E570EA"/>
    <w:rsid w:val="00E57BD2"/>
    <w:rsid w:val="00E65626"/>
    <w:rsid w:val="00E67209"/>
    <w:rsid w:val="00E7673D"/>
    <w:rsid w:val="00E959F1"/>
    <w:rsid w:val="00EB7078"/>
    <w:rsid w:val="00EC2C64"/>
    <w:rsid w:val="00F15E9F"/>
    <w:rsid w:val="00F247C6"/>
    <w:rsid w:val="00F27E03"/>
    <w:rsid w:val="00F37F52"/>
    <w:rsid w:val="00F45EA4"/>
    <w:rsid w:val="00F60B98"/>
    <w:rsid w:val="00F711B5"/>
    <w:rsid w:val="00F711D4"/>
    <w:rsid w:val="00F8031D"/>
    <w:rsid w:val="00F912BB"/>
    <w:rsid w:val="00FB19C5"/>
    <w:rsid w:val="00FB2352"/>
    <w:rsid w:val="00FD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98A49FF2-2730-42B0-9A89-CC8F3743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Liberation Serif" w:eastAsia="WenQuanYi Zen Hei" w:hAnsi="Liberation Serif" w:cs="Lohit Hindi"/>
      <w:kern w:val="1"/>
      <w:lang w:val="en-U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rPr>
      <w:rFonts w:ascii="Courier New" w:hAnsi="Courier New" w:cs="Courier New"/>
      <w:sz w:val="20"/>
      <w:szCs w:val="20"/>
    </w:rPr>
  </w:style>
  <w:style w:type="character" w:customStyle="1" w:styleId="BodyTextChar">
    <w:name w:val="Body Text Char"/>
    <w:rPr>
      <w:sz w:val="20"/>
      <w:szCs w:val="20"/>
    </w:rPr>
  </w:style>
  <w:style w:type="character" w:customStyle="1" w:styleId="FooterChar">
    <w:name w:val="Footer Char"/>
    <w:rPr>
      <w:sz w:val="20"/>
      <w:szCs w:val="20"/>
    </w:rPr>
  </w:style>
  <w:style w:type="character" w:customStyle="1" w:styleId="PageNumber1">
    <w:name w:val="Page Number1"/>
    <w:rPr>
      <w:rFonts w:cs="Times New Roman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  <w:sz w:val="24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Pr>
      <w:color w:val="000000"/>
      <w:sz w:val="24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PlainText">
    <w:name w:val="Plain Text"/>
    <w:basedOn w:val="Normal"/>
    <w:rPr>
      <w:rFonts w:ascii="Courier New" w:hAnsi="Courier New"/>
    </w:r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Subtitle">
    <w:name w:val="Subtitle"/>
    <w:basedOn w:val="Normal"/>
    <w:next w:val="Normal"/>
    <w:link w:val="SubtitleChar"/>
    <w:uiPriority w:val="11"/>
    <w:qFormat/>
    <w:rsid w:val="003C3B60"/>
    <w:pPr>
      <w:spacing w:after="60"/>
      <w:jc w:val="center"/>
      <w:outlineLvl w:val="1"/>
    </w:pPr>
    <w:rPr>
      <w:rFonts w:ascii="Calibri Light" w:eastAsia="Times New Roman" w:hAnsi="Calibri Light" w:cs="Mangal"/>
      <w:sz w:val="24"/>
      <w:szCs w:val="21"/>
    </w:rPr>
  </w:style>
  <w:style w:type="character" w:customStyle="1" w:styleId="SubtitleChar">
    <w:name w:val="Subtitle Char"/>
    <w:link w:val="Subtitle"/>
    <w:uiPriority w:val="11"/>
    <w:rsid w:val="003C3B60"/>
    <w:rPr>
      <w:rFonts w:ascii="Calibri Light" w:eastAsia="Times New Roman" w:hAnsi="Calibri Light" w:cs="Mangal"/>
      <w:kern w:val="1"/>
      <w:sz w:val="24"/>
      <w:szCs w:val="21"/>
      <w:lang w:val="en-US" w:eastAsia="hi-IN"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5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lang w:val="en-CA" w:eastAsia="en-CA" w:bidi="ar-SA"/>
    </w:rPr>
  </w:style>
  <w:style w:type="character" w:customStyle="1" w:styleId="HTMLPreformattedChar">
    <w:name w:val="HTML Preformatted Char"/>
    <w:link w:val="HTMLPreformatted"/>
    <w:uiPriority w:val="99"/>
    <w:rsid w:val="005D5C77"/>
    <w:rPr>
      <w:rFonts w:ascii="Courier New" w:hAnsi="Courier New" w:cs="Courier New"/>
    </w:rPr>
  </w:style>
  <w:style w:type="character" w:customStyle="1" w:styleId="pun">
    <w:name w:val="pun"/>
    <w:rsid w:val="005D5C77"/>
  </w:style>
  <w:style w:type="character" w:customStyle="1" w:styleId="pln">
    <w:name w:val="pln"/>
    <w:rsid w:val="005D5C77"/>
  </w:style>
  <w:style w:type="character" w:customStyle="1" w:styleId="str">
    <w:name w:val="str"/>
    <w:rsid w:val="005D5C77"/>
  </w:style>
  <w:style w:type="paragraph" w:styleId="NormalWeb">
    <w:name w:val="Normal (Web)"/>
    <w:basedOn w:val="Normal"/>
    <w:uiPriority w:val="99"/>
    <w:semiHidden/>
    <w:unhideWhenUsed/>
    <w:rsid w:val="00591890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en-CA" w:eastAsia="en-CA" w:bidi="ar-SA"/>
    </w:rPr>
  </w:style>
  <w:style w:type="table" w:styleId="TableGrid">
    <w:name w:val="Table Grid"/>
    <w:basedOn w:val="TableNormal"/>
    <w:uiPriority w:val="39"/>
    <w:rsid w:val="00A277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26A8"/>
    <w:pPr>
      <w:ind w:left="720"/>
      <w:contextualSpacing/>
    </w:pPr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5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Page Template</vt:lpstr>
    </vt:vector>
  </TitlesOfParts>
  <Company>UOIT</Company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Page Template</dc:title>
  <dc:subject/>
  <dc:creator>Compaq</dc:creator>
  <cp:keywords/>
  <cp:lastModifiedBy>Randy Fortier</cp:lastModifiedBy>
  <cp:revision>74</cp:revision>
  <cp:lastPrinted>2016-01-06T21:10:00Z</cp:lastPrinted>
  <dcterms:created xsi:type="dcterms:W3CDTF">2014-09-19T13:04:00Z</dcterms:created>
  <dcterms:modified xsi:type="dcterms:W3CDTF">2016-01-06T21:11:00Z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 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