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166CBB" w:rsidRDefault="00166CBB" w:rsidP="00166CBB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376766">
        <w:rPr>
          <w:rFonts w:ascii="Calibri" w:hAnsi="Calibri"/>
        </w:rPr>
        <w:t xml:space="preserve">:   </w:t>
      </w:r>
      <w:r w:rsidR="0037676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 </w:t>
      </w:r>
      <w:r w:rsidR="00A61169">
        <w:rPr>
          <w:rFonts w:ascii="Calibri" w:hAnsi="Calibri"/>
        </w:rPr>
        <w:t xml:space="preserve">Software </w:t>
      </w:r>
      <w:r w:rsidR="00376766">
        <w:rPr>
          <w:rFonts w:ascii="Calibri" w:hAnsi="Calibri"/>
        </w:rPr>
        <w:t>System</w:t>
      </w:r>
      <w:r w:rsidR="00A61169">
        <w:rPr>
          <w:rFonts w:ascii="Calibri" w:hAnsi="Calibri"/>
        </w:rPr>
        <w:t>s</w:t>
      </w:r>
      <w:r w:rsidR="00376766">
        <w:rPr>
          <w:rFonts w:ascii="Calibri" w:hAnsi="Calibri"/>
        </w:rPr>
        <w:t xml:space="preserve"> Development and Integration</w:t>
      </w:r>
    </w:p>
    <w:p w:rsidR="00CA0141" w:rsidRPr="00131B87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 w:rsidRPr="00131B87">
        <w:rPr>
          <w:rFonts w:ascii="Calibri" w:hAnsi="Calibri"/>
          <w:b/>
        </w:rPr>
        <w:t xml:space="preserve">Lab: </w:t>
      </w:r>
      <w:r w:rsidRPr="00131B87">
        <w:rPr>
          <w:rFonts w:ascii="Calibri" w:hAnsi="Calibri"/>
          <w:b/>
        </w:rPr>
        <w:tab/>
      </w:r>
      <w:r w:rsidRPr="00131B87">
        <w:rPr>
          <w:rFonts w:ascii="Calibri" w:hAnsi="Calibri"/>
          <w:b/>
        </w:rPr>
        <w:tab/>
      </w:r>
      <w:r w:rsidR="00A61169">
        <w:rPr>
          <w:rFonts w:ascii="Calibri" w:hAnsi="Calibri"/>
        </w:rPr>
        <w:t>#2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166CBB">
        <w:rPr>
          <w:rFonts w:ascii="Calibri" w:hAnsi="Calibri"/>
          <w:b/>
        </w:rPr>
        <w:t>Topic:</w:t>
      </w:r>
      <w:r w:rsidRPr="00F60B98">
        <w:rPr>
          <w:rFonts w:ascii="Calibri" w:hAnsi="Calibri"/>
        </w:rPr>
        <w:tab/>
      </w:r>
      <w:r w:rsidRPr="00F60B98">
        <w:rPr>
          <w:rFonts w:ascii="Calibri" w:hAnsi="Calibri"/>
        </w:rPr>
        <w:tab/>
      </w:r>
      <w:r w:rsidR="00A61169">
        <w:rPr>
          <w:rFonts w:ascii="Calibri" w:hAnsi="Calibri"/>
        </w:rPr>
        <w:t>Build tool</w:t>
      </w:r>
      <w:r w:rsidR="00261955">
        <w:rPr>
          <w:rFonts w:ascii="Calibri" w:hAnsi="Calibri"/>
        </w:rPr>
        <w:t xml:space="preserve"> 1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6E4617" w:rsidRDefault="006E4617" w:rsidP="003C3B60">
      <w:pPr>
        <w:pStyle w:val="Subtitle"/>
        <w:rPr>
          <w:b/>
        </w:rPr>
      </w:pPr>
      <w:r>
        <w:rPr>
          <w:b/>
        </w:rPr>
        <w:t>Overview</w:t>
      </w:r>
    </w:p>
    <w:p w:rsidR="006E4617" w:rsidRDefault="00995A98" w:rsidP="006E4617">
      <w:pPr>
        <w:rPr>
          <w:rFonts w:asciiTheme="minorHAnsi" w:hAnsiTheme="minorHAnsi"/>
          <w:sz w:val="22"/>
          <w:szCs w:val="22"/>
        </w:rPr>
      </w:pPr>
      <w:r w:rsidRPr="00995A98">
        <w:rPr>
          <w:rFonts w:asciiTheme="minorHAnsi" w:hAnsiTheme="minorHAnsi"/>
          <w:sz w:val="22"/>
          <w:szCs w:val="22"/>
        </w:rPr>
        <w:t xml:space="preserve">In this lab, you’ll </w:t>
      </w:r>
      <w:r w:rsidR="000656D9">
        <w:rPr>
          <w:rFonts w:asciiTheme="minorHAnsi" w:hAnsiTheme="minorHAnsi"/>
          <w:sz w:val="22"/>
          <w:szCs w:val="22"/>
        </w:rPr>
        <w:t xml:space="preserve">build a project directory, along with some Java code, create a </w:t>
      </w:r>
      <w:proofErr w:type="spellStart"/>
      <w:r w:rsidR="000656D9">
        <w:rPr>
          <w:rFonts w:asciiTheme="minorHAnsi" w:hAnsiTheme="minorHAnsi"/>
          <w:sz w:val="22"/>
          <w:szCs w:val="22"/>
        </w:rPr>
        <w:t>Gradle</w:t>
      </w:r>
      <w:proofErr w:type="spellEnd"/>
      <w:r w:rsidR="000656D9">
        <w:rPr>
          <w:rFonts w:asciiTheme="minorHAnsi" w:hAnsiTheme="minorHAnsi"/>
          <w:sz w:val="22"/>
          <w:szCs w:val="22"/>
        </w:rPr>
        <w:t xml:space="preserve"> build</w:t>
      </w:r>
      <w:r>
        <w:rPr>
          <w:rFonts w:asciiTheme="minorHAnsi" w:hAnsiTheme="minorHAnsi"/>
          <w:sz w:val="22"/>
          <w:szCs w:val="22"/>
        </w:rPr>
        <w:t xml:space="preserve">.  You’ll also </w:t>
      </w:r>
      <w:r w:rsidR="001257EB">
        <w:rPr>
          <w:rFonts w:asciiTheme="minorHAnsi" w:hAnsiTheme="minorHAnsi"/>
          <w:sz w:val="22"/>
          <w:szCs w:val="22"/>
        </w:rPr>
        <w:t xml:space="preserve">add this directory to the local and remote </w:t>
      </w:r>
      <w:proofErr w:type="spellStart"/>
      <w:r w:rsidR="001257EB">
        <w:rPr>
          <w:rFonts w:asciiTheme="minorHAnsi" w:hAnsiTheme="minorHAnsi"/>
          <w:sz w:val="22"/>
          <w:szCs w:val="22"/>
        </w:rPr>
        <w:t>Git</w:t>
      </w:r>
      <w:proofErr w:type="spellEnd"/>
      <w:r w:rsidR="001257EB">
        <w:rPr>
          <w:rFonts w:asciiTheme="minorHAnsi" w:hAnsiTheme="minorHAnsi"/>
          <w:sz w:val="22"/>
          <w:szCs w:val="22"/>
        </w:rPr>
        <w:t xml:space="preserve"> repositories</w:t>
      </w:r>
      <w:r w:rsidR="000656D9">
        <w:rPr>
          <w:rFonts w:asciiTheme="minorHAnsi" w:hAnsiTheme="minorHAnsi"/>
          <w:sz w:val="22"/>
          <w:szCs w:val="22"/>
        </w:rPr>
        <w:t>, to reinforce proper version control practices.</w:t>
      </w:r>
      <w:r w:rsidR="00F711B5">
        <w:rPr>
          <w:rFonts w:asciiTheme="minorHAnsi" w:hAnsiTheme="minorHAnsi"/>
          <w:sz w:val="22"/>
          <w:szCs w:val="22"/>
        </w:rPr>
        <w:t xml:space="preserve">  The environment can be replicated as a base for your project and assignments.</w:t>
      </w:r>
    </w:p>
    <w:p w:rsidR="00995A98" w:rsidRPr="00995A98" w:rsidRDefault="00995A98" w:rsidP="006E4617">
      <w:pPr>
        <w:rPr>
          <w:rFonts w:asciiTheme="minorHAnsi" w:hAnsiTheme="minorHAnsi"/>
          <w:sz w:val="22"/>
          <w:szCs w:val="22"/>
        </w:rPr>
      </w:pPr>
    </w:p>
    <w:p w:rsidR="00CA0141" w:rsidRPr="003C3B60" w:rsidRDefault="00D726A8" w:rsidP="003C3B60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 xml:space="preserve">Part 1:  </w:t>
      </w:r>
      <w:r w:rsidR="008E5759">
        <w:rPr>
          <w:b/>
        </w:rPr>
        <w:t>A Basic</w:t>
      </w:r>
      <w:r w:rsidR="003679F5">
        <w:rPr>
          <w:b/>
        </w:rPr>
        <w:t xml:space="preserve"> Java Project</w:t>
      </w:r>
    </w:p>
    <w:p w:rsidR="00F15E9F" w:rsidRDefault="00D726A8" w:rsidP="00F15E9F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Boot into your Linux partition (or open Linux in a </w:t>
      </w:r>
      <w:proofErr w:type="spellStart"/>
      <w:r>
        <w:rPr>
          <w:rFonts w:ascii="Calibri" w:hAnsi="Calibri" w:cs="AGaramond-Regular"/>
          <w:sz w:val="22"/>
          <w:szCs w:val="22"/>
        </w:rPr>
        <w:t>VirtualBox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VM).  You will create a new directory in your </w:t>
      </w:r>
      <w:proofErr w:type="gramStart"/>
      <w:r>
        <w:rPr>
          <w:rFonts w:ascii="Calibri" w:hAnsi="Calibri" w:cs="AGaramond-Regular"/>
          <w:sz w:val="22"/>
          <w:szCs w:val="22"/>
        </w:rPr>
        <w:t>home</w:t>
      </w:r>
      <w:proofErr w:type="gramEnd"/>
      <w:r>
        <w:rPr>
          <w:rFonts w:ascii="Calibri" w:hAnsi="Calibri" w:cs="AGaramond-Regular"/>
          <w:sz w:val="22"/>
          <w:szCs w:val="22"/>
        </w:rPr>
        <w:t xml:space="preserve"> directory called </w:t>
      </w:r>
      <w:r w:rsidRPr="00D726A8">
        <w:rPr>
          <w:rFonts w:ascii="Courier New" w:hAnsi="Courier New" w:cs="Courier New"/>
          <w:sz w:val="22"/>
          <w:szCs w:val="22"/>
        </w:rPr>
        <w:t>csci2020u</w:t>
      </w:r>
      <w:r w:rsidR="001257EB">
        <w:rPr>
          <w:rFonts w:ascii="Courier New" w:hAnsi="Courier New" w:cs="Courier New"/>
          <w:sz w:val="22"/>
          <w:szCs w:val="22"/>
        </w:rPr>
        <w:t>/lab02</w:t>
      </w:r>
      <w:r>
        <w:rPr>
          <w:rFonts w:ascii="Calibri" w:hAnsi="Calibri" w:cs="AGaramond-Regular"/>
          <w:sz w:val="22"/>
          <w:szCs w:val="22"/>
        </w:rPr>
        <w:t xml:space="preserve">.  We’ll </w:t>
      </w:r>
      <w:r w:rsidR="001257EB">
        <w:rPr>
          <w:rFonts w:ascii="Calibri" w:hAnsi="Calibri" w:cs="AGaramond-Regular"/>
          <w:sz w:val="22"/>
          <w:szCs w:val="22"/>
        </w:rPr>
        <w:t>add</w:t>
      </w:r>
      <w:r>
        <w:rPr>
          <w:rFonts w:ascii="Calibri" w:hAnsi="Calibri" w:cs="AGaramond-Regular"/>
          <w:sz w:val="22"/>
          <w:szCs w:val="22"/>
        </w:rPr>
        <w:t xml:space="preserve"> this folder </w:t>
      </w:r>
      <w:r w:rsidR="001257EB">
        <w:rPr>
          <w:rFonts w:ascii="Calibri" w:hAnsi="Calibri" w:cs="AGaramond-Regular"/>
          <w:sz w:val="22"/>
          <w:szCs w:val="22"/>
        </w:rPr>
        <w:t xml:space="preserve">to the </w:t>
      </w:r>
      <w:proofErr w:type="spellStart"/>
      <w:r w:rsidR="001257EB">
        <w:rPr>
          <w:rFonts w:ascii="Calibri" w:hAnsi="Calibri" w:cs="AGaramond-Regular"/>
          <w:sz w:val="22"/>
          <w:szCs w:val="22"/>
        </w:rPr>
        <w:t>Git</w:t>
      </w:r>
      <w:proofErr w:type="spellEnd"/>
      <w:r w:rsidR="001257EB">
        <w:rPr>
          <w:rFonts w:ascii="Calibri" w:hAnsi="Calibri" w:cs="AGaramond-Regular"/>
          <w:sz w:val="22"/>
          <w:szCs w:val="22"/>
        </w:rPr>
        <w:t xml:space="preserve"> repositories</w:t>
      </w:r>
      <w:r>
        <w:rPr>
          <w:rFonts w:ascii="Calibri" w:hAnsi="Calibri" w:cs="AGaramond-Regular"/>
          <w:sz w:val="22"/>
          <w:szCs w:val="22"/>
        </w:rPr>
        <w:t>.  Use the following steps to complete this lab:</w:t>
      </w:r>
    </w:p>
    <w:p w:rsidR="00D726A8" w:rsidRDefault="001257EB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Change into the</w:t>
      </w:r>
      <w:r w:rsidR="00D726A8">
        <w:rPr>
          <w:rFonts w:ascii="Calibri" w:hAnsi="Calibri" w:cs="AGaramond-Regular"/>
          <w:sz w:val="22"/>
          <w:szCs w:val="22"/>
        </w:rPr>
        <w:t xml:space="preserve"> </w:t>
      </w:r>
      <w:r w:rsidRPr="00D726A8">
        <w:rPr>
          <w:rFonts w:ascii="Courier New" w:hAnsi="Courier New" w:cs="Courier New"/>
          <w:sz w:val="22"/>
          <w:szCs w:val="22"/>
        </w:rPr>
        <w:t>csci2020u</w:t>
      </w:r>
      <w:r>
        <w:rPr>
          <w:rFonts w:ascii="Calibri" w:hAnsi="Calibri" w:cs="AGaramond-Regular"/>
          <w:sz w:val="22"/>
          <w:szCs w:val="22"/>
        </w:rPr>
        <w:t xml:space="preserve"> </w:t>
      </w:r>
      <w:r w:rsidR="00D726A8">
        <w:rPr>
          <w:rFonts w:ascii="Calibri" w:hAnsi="Calibri" w:cs="AGaramond-Regular"/>
          <w:sz w:val="22"/>
          <w:szCs w:val="22"/>
        </w:rPr>
        <w:t>directory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Make a new directory</w:t>
      </w:r>
      <w:r w:rsidR="00FB2352">
        <w:rPr>
          <w:rFonts w:ascii="Calibri" w:hAnsi="Calibri" w:cs="AGaramond-Regular"/>
          <w:sz w:val="22"/>
          <w:szCs w:val="22"/>
        </w:rPr>
        <w:t xml:space="preserve">, called </w:t>
      </w:r>
      <w:r w:rsidR="001257EB">
        <w:rPr>
          <w:rFonts w:ascii="Courier New" w:hAnsi="Courier New" w:cs="Courier New"/>
          <w:sz w:val="22"/>
          <w:szCs w:val="22"/>
        </w:rPr>
        <w:t>lab02</w:t>
      </w:r>
    </w:p>
    <w:p w:rsidR="00D726A8" w:rsidRDefault="00D726A8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Add the </w:t>
      </w:r>
      <w:r w:rsidR="001257EB">
        <w:rPr>
          <w:rFonts w:ascii="Courier New" w:hAnsi="Courier New" w:cs="Courier New"/>
          <w:sz w:val="22"/>
          <w:szCs w:val="22"/>
        </w:rPr>
        <w:t>lab02</w:t>
      </w:r>
      <w:r w:rsidR="00FB2352">
        <w:rPr>
          <w:rFonts w:ascii="Calibri" w:hAnsi="Calibri" w:cs="AGaramond-Regular"/>
          <w:sz w:val="22"/>
          <w:szCs w:val="22"/>
        </w:rPr>
        <w:t xml:space="preserve"> d</w:t>
      </w:r>
      <w:r>
        <w:rPr>
          <w:rFonts w:ascii="Calibri" w:hAnsi="Calibri" w:cs="AGaramond-Regular"/>
          <w:sz w:val="22"/>
          <w:szCs w:val="22"/>
        </w:rPr>
        <w:t xml:space="preserve">irectory to </w:t>
      </w:r>
      <w:proofErr w:type="spellStart"/>
      <w:r>
        <w:rPr>
          <w:rFonts w:ascii="Calibri" w:hAnsi="Calibri" w:cs="AGaramond-Regular"/>
          <w:sz w:val="22"/>
          <w:szCs w:val="22"/>
        </w:rPr>
        <w:t>Git</w:t>
      </w:r>
      <w:proofErr w:type="spellEnd"/>
    </w:p>
    <w:p w:rsidR="00D726A8" w:rsidRDefault="00FB2352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In the </w:t>
      </w:r>
      <w:r w:rsidR="001257EB">
        <w:rPr>
          <w:rFonts w:ascii="Courier New" w:hAnsi="Courier New" w:cs="Courier New"/>
          <w:sz w:val="22"/>
          <w:szCs w:val="22"/>
        </w:rPr>
        <w:t>lab02</w:t>
      </w:r>
      <w:r>
        <w:rPr>
          <w:rFonts w:ascii="Calibri" w:hAnsi="Calibri" w:cs="AGaramond-Regular"/>
          <w:sz w:val="22"/>
          <w:szCs w:val="22"/>
        </w:rPr>
        <w:t xml:space="preserve"> directory, create </w:t>
      </w:r>
      <w:r w:rsidR="00801599">
        <w:rPr>
          <w:rFonts w:ascii="Calibri" w:hAnsi="Calibri" w:cs="AGaramond-Regular"/>
          <w:sz w:val="22"/>
          <w:szCs w:val="22"/>
        </w:rPr>
        <w:t xml:space="preserve">the directory structure used by </w:t>
      </w:r>
      <w:proofErr w:type="spellStart"/>
      <w:r w:rsidR="00801599">
        <w:rPr>
          <w:rFonts w:ascii="Calibri" w:hAnsi="Calibri" w:cs="AGaramond-Regular"/>
          <w:sz w:val="22"/>
          <w:szCs w:val="22"/>
        </w:rPr>
        <w:t>Gradle</w:t>
      </w:r>
      <w:proofErr w:type="spellEnd"/>
      <w:r w:rsidR="00801599">
        <w:rPr>
          <w:rFonts w:ascii="Calibri" w:hAnsi="Calibri" w:cs="AGaramond-Regular"/>
          <w:sz w:val="22"/>
          <w:szCs w:val="22"/>
        </w:rPr>
        <w:t xml:space="preserve"> (the files will be initially empty, you can create them with the </w:t>
      </w:r>
      <w:r w:rsidR="00801599" w:rsidRPr="00801599">
        <w:rPr>
          <w:rFonts w:ascii="Courier New" w:hAnsi="Courier New" w:cs="Courier New"/>
          <w:sz w:val="22"/>
          <w:szCs w:val="22"/>
        </w:rPr>
        <w:t>touch</w:t>
      </w:r>
      <w:r w:rsidR="00801599">
        <w:rPr>
          <w:rFonts w:ascii="Calibri" w:hAnsi="Calibri" w:cs="AGaramond-Regular"/>
          <w:sz w:val="22"/>
          <w:szCs w:val="22"/>
        </w:rPr>
        <w:t xml:space="preserve"> command):</w:t>
      </w:r>
    </w:p>
    <w:p w:rsidR="00801599" w:rsidRDefault="00801599" w:rsidP="00801599">
      <w:pPr>
        <w:rPr>
          <w:rFonts w:ascii="Calibri" w:hAnsi="Calibri" w:cs="AGaramond-Regular"/>
          <w:sz w:val="22"/>
          <w:szCs w:val="22"/>
        </w:rPr>
      </w:pPr>
    </w:p>
    <w:p w:rsidR="00801599" w:rsidRPr="00801599" w:rsidRDefault="00801599" w:rsidP="00801599">
      <w:pPr>
        <w:rPr>
          <w:rFonts w:ascii="Courier New" w:hAnsi="Courier New" w:cs="Courier New"/>
          <w:sz w:val="22"/>
          <w:szCs w:val="22"/>
        </w:rPr>
      </w:pPr>
      <w:r w:rsidRPr="00801599">
        <w:rPr>
          <w:rFonts w:ascii="Courier New" w:hAnsi="Courier New" w:cs="Courier New"/>
          <w:sz w:val="22"/>
          <w:szCs w:val="22"/>
        </w:rPr>
        <w:t>lab02</w:t>
      </w:r>
    </w:p>
    <w:p w:rsidR="00801599" w:rsidRPr="00801599" w:rsidRDefault="00801599" w:rsidP="0080159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→ </w:t>
      </w:r>
      <w:proofErr w:type="spellStart"/>
      <w:r w:rsidRPr="00801599">
        <w:rPr>
          <w:rFonts w:ascii="Courier New" w:hAnsi="Courier New" w:cs="Courier New"/>
          <w:sz w:val="22"/>
          <w:szCs w:val="22"/>
        </w:rPr>
        <w:t>build.gradle</w:t>
      </w:r>
      <w:proofErr w:type="spellEnd"/>
    </w:p>
    <w:p w:rsidR="00801599" w:rsidRPr="00801599" w:rsidRDefault="00801599" w:rsidP="0080159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→ </w:t>
      </w:r>
      <w:proofErr w:type="spellStart"/>
      <w:proofErr w:type="gramStart"/>
      <w:r w:rsidRPr="00801599">
        <w:rPr>
          <w:rFonts w:ascii="Courier New" w:hAnsi="Courier New" w:cs="Courier New"/>
          <w:sz w:val="22"/>
          <w:szCs w:val="22"/>
        </w:rPr>
        <w:t>src</w:t>
      </w:r>
      <w:proofErr w:type="spellEnd"/>
      <w:proofErr w:type="gramEnd"/>
    </w:p>
    <w:p w:rsidR="00801599" w:rsidRPr="00801599" w:rsidRDefault="00801599" w:rsidP="0080159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→ </w:t>
      </w:r>
      <w:proofErr w:type="gramStart"/>
      <w:r w:rsidRPr="00801599">
        <w:rPr>
          <w:rFonts w:ascii="Courier New" w:hAnsi="Courier New" w:cs="Courier New"/>
          <w:sz w:val="22"/>
          <w:szCs w:val="22"/>
        </w:rPr>
        <w:t>main</w:t>
      </w:r>
      <w:proofErr w:type="gramEnd"/>
    </w:p>
    <w:p w:rsidR="00801599" w:rsidRDefault="00801599" w:rsidP="00801599">
      <w:pPr>
        <w:rPr>
          <w:rFonts w:ascii="Courier New" w:hAnsi="Courier New" w:cs="Courier New"/>
          <w:sz w:val="22"/>
          <w:szCs w:val="22"/>
        </w:rPr>
      </w:pPr>
      <w:r w:rsidRPr="00801599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→ </w:t>
      </w:r>
      <w:proofErr w:type="gramStart"/>
      <w:r w:rsidRPr="00801599">
        <w:rPr>
          <w:rFonts w:ascii="Courier New" w:hAnsi="Courier New" w:cs="Courier New"/>
          <w:sz w:val="22"/>
          <w:szCs w:val="22"/>
        </w:rPr>
        <w:t>java</w:t>
      </w:r>
      <w:proofErr w:type="gramEnd"/>
    </w:p>
    <w:p w:rsidR="00801599" w:rsidRDefault="00801599" w:rsidP="0080159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→ csci2020u</w:t>
      </w:r>
    </w:p>
    <w:p w:rsidR="00801599" w:rsidRDefault="00801599" w:rsidP="0080159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 → lab02</w:t>
      </w:r>
    </w:p>
    <w:p w:rsidR="00801599" w:rsidRPr="00801599" w:rsidRDefault="003814D6" w:rsidP="00801599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→ Simple</w:t>
      </w:r>
      <w:r w:rsidR="00801599">
        <w:rPr>
          <w:rFonts w:ascii="Courier New" w:hAnsi="Courier New" w:cs="Courier New"/>
          <w:sz w:val="22"/>
          <w:szCs w:val="22"/>
        </w:rPr>
        <w:t>Test.java</w:t>
      </w:r>
    </w:p>
    <w:p w:rsidR="00801599" w:rsidRPr="00801599" w:rsidRDefault="00801599" w:rsidP="00801599">
      <w:pPr>
        <w:rPr>
          <w:rFonts w:ascii="Calibri" w:hAnsi="Calibri" w:cs="AGaramond-Regular"/>
          <w:sz w:val="22"/>
          <w:szCs w:val="22"/>
        </w:rPr>
      </w:pPr>
    </w:p>
    <w:p w:rsidR="00FB2352" w:rsidRDefault="00322AA7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Modify the </w:t>
      </w:r>
      <w:proofErr w:type="spellStart"/>
      <w:r w:rsidRPr="00322AA7">
        <w:rPr>
          <w:rFonts w:ascii="Courier New" w:hAnsi="Courier New" w:cs="Courier New"/>
          <w:sz w:val="22"/>
          <w:szCs w:val="22"/>
        </w:rPr>
        <w:t>build.gradle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file to allow compilation and running of a Java program</w:t>
      </w:r>
    </w:p>
    <w:p w:rsidR="00543363" w:rsidRDefault="00543363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Create a </w:t>
      </w:r>
      <w:r w:rsidRPr="00547344">
        <w:rPr>
          <w:rFonts w:ascii="Courier New" w:hAnsi="Courier New" w:cs="Courier New"/>
          <w:sz w:val="22"/>
          <w:szCs w:val="22"/>
        </w:rPr>
        <w:t>.</w:t>
      </w:r>
      <w:proofErr w:type="spellStart"/>
      <w:r w:rsidRPr="00547344">
        <w:rPr>
          <w:rFonts w:ascii="Courier New" w:hAnsi="Courier New" w:cs="Courier New"/>
          <w:sz w:val="22"/>
          <w:szCs w:val="22"/>
        </w:rPr>
        <w:t>gitignore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file to ignore files that are normally not committed to a repository (e.g. .class files)</w:t>
      </w:r>
    </w:p>
    <w:p w:rsidR="00322AA7" w:rsidRDefault="00322AA7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View all of the available </w:t>
      </w:r>
      <w:proofErr w:type="spellStart"/>
      <w:r>
        <w:rPr>
          <w:rFonts w:ascii="Calibri" w:hAnsi="Calibri" w:cs="AGaramond-Regular"/>
          <w:sz w:val="22"/>
          <w:szCs w:val="22"/>
        </w:rPr>
        <w:t>Gradle</w:t>
      </w:r>
      <w:proofErr w:type="spellEnd"/>
      <w:r>
        <w:rPr>
          <w:rFonts w:ascii="Calibri" w:hAnsi="Calibri" w:cs="AGaramond-Regular"/>
          <w:sz w:val="22"/>
          <w:szCs w:val="22"/>
        </w:rPr>
        <w:t xml:space="preserve"> tasks added as a result of the change</w:t>
      </w:r>
    </w:p>
    <w:p w:rsidR="00322AA7" w:rsidRDefault="00322AA7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Add some code to the </w:t>
      </w:r>
      <w:r w:rsidRPr="003679F5">
        <w:rPr>
          <w:rFonts w:ascii="Courier New" w:hAnsi="Courier New" w:cs="Courier New"/>
          <w:sz w:val="22"/>
          <w:szCs w:val="22"/>
        </w:rPr>
        <w:t>SimpleTest.java</w:t>
      </w:r>
      <w:r>
        <w:rPr>
          <w:rFonts w:ascii="Calibri" w:hAnsi="Calibri" w:cs="AGaramond-Regular"/>
          <w:sz w:val="22"/>
          <w:szCs w:val="22"/>
        </w:rPr>
        <w:t xml:space="preserve"> file; a simple hello world will suffice, but be sure that the package name matches the directory structure</w:t>
      </w:r>
    </w:p>
    <w:p w:rsidR="00322AA7" w:rsidRDefault="00322AA7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Compile the code</w:t>
      </w:r>
    </w:p>
    <w:p w:rsidR="00322AA7" w:rsidRDefault="00322AA7" w:rsidP="00D726A8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Run the code by hand by changing to the </w:t>
      </w:r>
      <w:r w:rsidRPr="003679F5">
        <w:rPr>
          <w:rFonts w:ascii="Courier New" w:hAnsi="Courier New" w:cs="Courier New"/>
          <w:sz w:val="22"/>
          <w:szCs w:val="22"/>
        </w:rPr>
        <w:t>build</w:t>
      </w:r>
      <w:r>
        <w:rPr>
          <w:rFonts w:ascii="Calibri" w:hAnsi="Calibri" w:cs="AGaramond-Regular"/>
          <w:sz w:val="22"/>
          <w:szCs w:val="22"/>
        </w:rPr>
        <w:t xml:space="preserve"> d</w:t>
      </w:r>
      <w:r w:rsidR="003679F5">
        <w:rPr>
          <w:rFonts w:ascii="Calibri" w:hAnsi="Calibri" w:cs="AGaramond-Regular"/>
          <w:sz w:val="22"/>
          <w:szCs w:val="22"/>
        </w:rPr>
        <w:t xml:space="preserve">irectory and using the </w:t>
      </w:r>
      <w:r w:rsidR="003679F5" w:rsidRPr="003679F5">
        <w:rPr>
          <w:rFonts w:ascii="Courier New" w:hAnsi="Courier New" w:cs="Courier New"/>
          <w:sz w:val="22"/>
          <w:szCs w:val="22"/>
        </w:rPr>
        <w:t>j</w:t>
      </w:r>
      <w:r w:rsidRPr="003679F5">
        <w:rPr>
          <w:rFonts w:ascii="Courier New" w:hAnsi="Courier New" w:cs="Courier New"/>
          <w:sz w:val="22"/>
          <w:szCs w:val="22"/>
        </w:rPr>
        <w:t>ava</w:t>
      </w:r>
      <w:r>
        <w:rPr>
          <w:rFonts w:ascii="Calibri" w:hAnsi="Calibri" w:cs="AGaramond-Regular"/>
          <w:sz w:val="22"/>
          <w:szCs w:val="22"/>
        </w:rPr>
        <w:t xml:space="preserve"> command</w:t>
      </w:r>
    </w:p>
    <w:p w:rsidR="003679F5" w:rsidRPr="003679F5" w:rsidRDefault="003679F5" w:rsidP="003679F5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Commit changes locally, and push all changes to the remote repository</w:t>
      </w:r>
    </w:p>
    <w:p w:rsidR="00322AA7" w:rsidRDefault="00322AA7" w:rsidP="003679F5">
      <w:pPr>
        <w:ind w:left="360"/>
        <w:rPr>
          <w:rFonts w:ascii="Calibri" w:hAnsi="Calibri" w:cs="AGaramond-Regular"/>
          <w:sz w:val="22"/>
          <w:szCs w:val="22"/>
        </w:rPr>
      </w:pPr>
    </w:p>
    <w:p w:rsidR="003679F5" w:rsidRPr="00547344" w:rsidRDefault="003679F5" w:rsidP="003679F5">
      <w:pPr>
        <w:rPr>
          <w:rFonts w:ascii="Calibri" w:hAnsi="Calibri" w:cs="AGaramond-Regular"/>
          <w:i/>
          <w:sz w:val="22"/>
          <w:szCs w:val="22"/>
        </w:rPr>
      </w:pPr>
      <w:r w:rsidRPr="00547344">
        <w:rPr>
          <w:rFonts w:ascii="Calibri" w:hAnsi="Calibri" w:cs="AGaramond-Regular"/>
          <w:b/>
          <w:i/>
          <w:sz w:val="22"/>
          <w:szCs w:val="22"/>
        </w:rPr>
        <w:t>Note</w:t>
      </w:r>
      <w:r>
        <w:rPr>
          <w:rFonts w:ascii="Calibri" w:hAnsi="Calibri" w:cs="AGaramond-Regular"/>
          <w:i/>
          <w:sz w:val="22"/>
          <w:szCs w:val="22"/>
        </w:rPr>
        <w:t xml:space="preserve">:  Do not commit any </w:t>
      </w:r>
      <w:r w:rsidRPr="00547344">
        <w:rPr>
          <w:rFonts w:ascii="Calibri" w:hAnsi="Calibri" w:cs="AGaramond-Regular"/>
          <w:i/>
          <w:sz w:val="22"/>
          <w:szCs w:val="22"/>
        </w:rPr>
        <w:t>code to the repository</w:t>
      </w:r>
      <w:r>
        <w:rPr>
          <w:rFonts w:ascii="Calibri" w:hAnsi="Calibri" w:cs="AGaramond-Regular"/>
          <w:i/>
          <w:sz w:val="22"/>
          <w:szCs w:val="22"/>
        </w:rPr>
        <w:t xml:space="preserve"> without a detailed message describing the change.</w:t>
      </w:r>
    </w:p>
    <w:p w:rsidR="003679F5" w:rsidRDefault="003679F5" w:rsidP="003679F5">
      <w:pPr>
        <w:ind w:left="360"/>
        <w:rPr>
          <w:rFonts w:ascii="Calibri" w:hAnsi="Calibri" w:cs="AGaramond-Regular"/>
          <w:sz w:val="22"/>
          <w:szCs w:val="22"/>
        </w:rPr>
      </w:pPr>
    </w:p>
    <w:p w:rsidR="003679F5" w:rsidRPr="003679F5" w:rsidRDefault="003679F5" w:rsidP="003679F5">
      <w:pPr>
        <w:ind w:left="360"/>
        <w:jc w:val="center"/>
        <w:rPr>
          <w:rFonts w:ascii="Calibri" w:hAnsi="Calibri" w:cs="AGaramond-Regular"/>
          <w:sz w:val="22"/>
          <w:szCs w:val="22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Part 2:  </w:t>
      </w:r>
      <w:r w:rsidR="00F912BB">
        <w:rPr>
          <w:rFonts w:ascii="Calibri Light" w:hAnsi="Calibri Light"/>
          <w:b/>
          <w:bCs/>
          <w:sz w:val="24"/>
          <w:szCs w:val="24"/>
        </w:rPr>
        <w:t xml:space="preserve">A Project with </w:t>
      </w:r>
      <w:r w:rsidR="0006052F">
        <w:rPr>
          <w:rFonts w:ascii="Calibri Light" w:hAnsi="Calibri Light"/>
          <w:b/>
          <w:bCs/>
          <w:sz w:val="24"/>
          <w:szCs w:val="24"/>
        </w:rPr>
        <w:t>Dependencies</w:t>
      </w:r>
    </w:p>
    <w:p w:rsidR="00322AA7" w:rsidRDefault="00C72F90" w:rsidP="00C72F90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Find the Apache Commons CSV library in the Maven repository at </w:t>
      </w:r>
      <w:r w:rsidR="00543363" w:rsidRPr="00543363">
        <w:rPr>
          <w:rFonts w:ascii="Courier New" w:hAnsi="Courier New" w:cs="Courier New"/>
          <w:sz w:val="22"/>
          <w:szCs w:val="22"/>
        </w:rPr>
        <w:t>http://search.maven.org/</w:t>
      </w:r>
      <w:r w:rsidR="00543363">
        <w:rPr>
          <w:rFonts w:ascii="Calibri" w:hAnsi="Calibri" w:cs="AGaramond-Regular"/>
          <w:sz w:val="22"/>
          <w:szCs w:val="22"/>
        </w:rPr>
        <w:t xml:space="preserve"> by searching for </w:t>
      </w:r>
      <w:r w:rsidR="00543363" w:rsidRPr="00543363">
        <w:rPr>
          <w:rFonts w:ascii="Courier New" w:hAnsi="Courier New" w:cs="Courier New"/>
          <w:sz w:val="22"/>
          <w:szCs w:val="22"/>
        </w:rPr>
        <w:t>commons-csv</w:t>
      </w:r>
    </w:p>
    <w:p w:rsidR="00C72F90" w:rsidRDefault="00543363" w:rsidP="00C72F90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lastRenderedPageBreak/>
        <w:t>Use the details on the search results to include Apache Commons CSV as a dependency</w:t>
      </w:r>
    </w:p>
    <w:p w:rsidR="00543363" w:rsidRDefault="00543363" w:rsidP="00C72F90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Create a new source file, CSVDemo.java, using the following code (determine the package on your own):</w:t>
      </w:r>
    </w:p>
    <w:p w:rsidR="00543363" w:rsidRDefault="00543363" w:rsidP="00543363">
      <w:pPr>
        <w:ind w:left="360"/>
        <w:rPr>
          <w:rFonts w:ascii="Courier New" w:hAnsi="Courier New" w:cs="Courier New"/>
          <w:szCs w:val="22"/>
        </w:rPr>
      </w:pP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proofErr w:type="gramStart"/>
      <w:r w:rsidRPr="00543363">
        <w:rPr>
          <w:rFonts w:ascii="Courier New" w:hAnsi="Courier New" w:cs="Courier New"/>
          <w:szCs w:val="22"/>
        </w:rPr>
        <w:t>import</w:t>
      </w:r>
      <w:proofErr w:type="gramEnd"/>
      <w:r w:rsidRPr="00543363">
        <w:rPr>
          <w:rFonts w:ascii="Courier New" w:hAnsi="Courier New" w:cs="Courier New"/>
          <w:szCs w:val="22"/>
        </w:rPr>
        <w:t xml:space="preserve"> java.io.*;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proofErr w:type="gramStart"/>
      <w:r w:rsidRPr="00543363">
        <w:rPr>
          <w:rFonts w:ascii="Courier New" w:hAnsi="Courier New" w:cs="Courier New"/>
          <w:szCs w:val="22"/>
        </w:rPr>
        <w:t>import</w:t>
      </w:r>
      <w:proofErr w:type="gramEnd"/>
      <w:r w:rsidRPr="00543363">
        <w:rPr>
          <w:rFonts w:ascii="Courier New" w:hAnsi="Courier New" w:cs="Courier New"/>
          <w:szCs w:val="22"/>
        </w:rPr>
        <w:t xml:space="preserve"> org.apache.commons.csv.*;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proofErr w:type="gramStart"/>
      <w:r w:rsidRPr="00543363">
        <w:rPr>
          <w:rFonts w:ascii="Courier New" w:hAnsi="Courier New" w:cs="Courier New"/>
          <w:szCs w:val="22"/>
        </w:rPr>
        <w:t>public</w:t>
      </w:r>
      <w:proofErr w:type="gramEnd"/>
      <w:r w:rsidRPr="00543363">
        <w:rPr>
          <w:rFonts w:ascii="Courier New" w:hAnsi="Courier New" w:cs="Courier New"/>
          <w:szCs w:val="22"/>
        </w:rPr>
        <w:t xml:space="preserve"> class </w:t>
      </w:r>
      <w:proofErr w:type="spellStart"/>
      <w:r w:rsidRPr="00543363">
        <w:rPr>
          <w:rFonts w:ascii="Courier New" w:hAnsi="Courier New" w:cs="Courier New"/>
          <w:szCs w:val="22"/>
        </w:rPr>
        <w:t>CSVDemo</w:t>
      </w:r>
      <w:proofErr w:type="spellEnd"/>
      <w:r w:rsidRPr="00543363">
        <w:rPr>
          <w:rFonts w:ascii="Courier New" w:hAnsi="Courier New" w:cs="Courier New"/>
          <w:szCs w:val="22"/>
        </w:rPr>
        <w:t xml:space="preserve"> {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proofErr w:type="gramStart"/>
      <w:r w:rsidRPr="00543363">
        <w:rPr>
          <w:rFonts w:ascii="Courier New" w:hAnsi="Courier New" w:cs="Courier New"/>
          <w:szCs w:val="22"/>
        </w:rPr>
        <w:t>public</w:t>
      </w:r>
      <w:proofErr w:type="gramEnd"/>
      <w:r w:rsidRPr="00543363">
        <w:rPr>
          <w:rFonts w:ascii="Courier New" w:hAnsi="Courier New" w:cs="Courier New"/>
          <w:szCs w:val="22"/>
        </w:rPr>
        <w:t xml:space="preserve"> static void main(String[] </w:t>
      </w:r>
      <w:proofErr w:type="spellStart"/>
      <w:r w:rsidRPr="00543363">
        <w:rPr>
          <w:rFonts w:ascii="Courier New" w:hAnsi="Courier New" w:cs="Courier New"/>
          <w:szCs w:val="22"/>
        </w:rPr>
        <w:t>args</w:t>
      </w:r>
      <w:proofErr w:type="spellEnd"/>
      <w:r w:rsidRPr="00543363">
        <w:rPr>
          <w:rFonts w:ascii="Courier New" w:hAnsi="Courier New" w:cs="Courier New"/>
          <w:szCs w:val="22"/>
        </w:rPr>
        <w:t>) {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proofErr w:type="gramStart"/>
      <w:r w:rsidRPr="00543363">
        <w:rPr>
          <w:rFonts w:ascii="Courier New" w:hAnsi="Courier New" w:cs="Courier New"/>
          <w:szCs w:val="22"/>
        </w:rPr>
        <w:t>try</w:t>
      </w:r>
      <w:proofErr w:type="gramEnd"/>
      <w:r w:rsidRPr="00543363">
        <w:rPr>
          <w:rFonts w:ascii="Courier New" w:hAnsi="Courier New" w:cs="Courier New"/>
          <w:szCs w:val="22"/>
        </w:rPr>
        <w:t xml:space="preserve"> {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  <w:t xml:space="preserve">Reader in = new </w:t>
      </w:r>
      <w:proofErr w:type="spellStart"/>
      <w:proofErr w:type="gramStart"/>
      <w:r w:rsidRPr="00543363">
        <w:rPr>
          <w:rFonts w:ascii="Courier New" w:hAnsi="Courier New" w:cs="Courier New"/>
          <w:szCs w:val="22"/>
        </w:rPr>
        <w:t>FileReader</w:t>
      </w:r>
      <w:proofErr w:type="spellEnd"/>
      <w:r w:rsidRPr="00543363">
        <w:rPr>
          <w:rFonts w:ascii="Courier New" w:hAnsi="Courier New" w:cs="Courier New"/>
          <w:szCs w:val="22"/>
        </w:rPr>
        <w:t>(</w:t>
      </w:r>
      <w:proofErr w:type="gramEnd"/>
      <w:r w:rsidRPr="00543363">
        <w:rPr>
          <w:rFonts w:ascii="Courier New" w:hAnsi="Courier New" w:cs="Courier New"/>
          <w:szCs w:val="22"/>
        </w:rPr>
        <w:t>"data.csv");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proofErr w:type="spellStart"/>
      <w:r w:rsidRPr="00543363">
        <w:rPr>
          <w:rFonts w:ascii="Courier New" w:hAnsi="Courier New" w:cs="Courier New"/>
          <w:szCs w:val="22"/>
        </w:rPr>
        <w:t>Iterable</w:t>
      </w:r>
      <w:proofErr w:type="spellEnd"/>
      <w:r w:rsidRPr="00543363">
        <w:rPr>
          <w:rFonts w:ascii="Courier New" w:hAnsi="Courier New" w:cs="Courier New"/>
          <w:szCs w:val="22"/>
        </w:rPr>
        <w:t>&lt;</w:t>
      </w:r>
      <w:proofErr w:type="spellStart"/>
      <w:r w:rsidRPr="00543363">
        <w:rPr>
          <w:rFonts w:ascii="Courier New" w:hAnsi="Courier New" w:cs="Courier New"/>
          <w:szCs w:val="22"/>
        </w:rPr>
        <w:t>CSVRecord</w:t>
      </w:r>
      <w:proofErr w:type="spellEnd"/>
      <w:r w:rsidRPr="00543363">
        <w:rPr>
          <w:rFonts w:ascii="Courier New" w:hAnsi="Courier New" w:cs="Courier New"/>
          <w:szCs w:val="22"/>
        </w:rPr>
        <w:t xml:space="preserve">&gt; records = </w:t>
      </w:r>
      <w:proofErr w:type="spellStart"/>
      <w:r w:rsidRPr="00543363">
        <w:rPr>
          <w:rFonts w:ascii="Courier New" w:hAnsi="Courier New" w:cs="Courier New"/>
          <w:szCs w:val="22"/>
        </w:rPr>
        <w:t>CSVFormat.DEFAULT.</w:t>
      </w:r>
      <w:r w:rsidR="00E925CC">
        <w:rPr>
          <w:rFonts w:ascii="Courier New" w:hAnsi="Courier New" w:cs="Courier New"/>
          <w:szCs w:val="22"/>
        </w:rPr>
        <w:t>withHeader</w:t>
      </w:r>
      <w:proofErr w:type="spellEnd"/>
      <w:r w:rsidR="00E925CC">
        <w:rPr>
          <w:rFonts w:ascii="Courier New" w:hAnsi="Courier New" w:cs="Courier New"/>
          <w:szCs w:val="22"/>
        </w:rPr>
        <w:t>(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>First Name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 xml:space="preserve">, 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>Last Name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 xml:space="preserve">, 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>SID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 xml:space="preserve">, 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>Grade</w:t>
      </w:r>
      <w:r w:rsidR="00E925CC" w:rsidRPr="00543363">
        <w:rPr>
          <w:rFonts w:ascii="Courier New" w:hAnsi="Courier New" w:cs="Courier New"/>
          <w:szCs w:val="22"/>
        </w:rPr>
        <w:t>"</w:t>
      </w:r>
      <w:r w:rsidR="00E925CC">
        <w:rPr>
          <w:rFonts w:ascii="Courier New" w:hAnsi="Courier New" w:cs="Courier New"/>
          <w:szCs w:val="22"/>
        </w:rPr>
        <w:t>).</w:t>
      </w:r>
      <w:r w:rsidRPr="00543363">
        <w:rPr>
          <w:rFonts w:ascii="Courier New" w:hAnsi="Courier New" w:cs="Courier New"/>
          <w:szCs w:val="22"/>
        </w:rPr>
        <w:t>parse(in);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proofErr w:type="gramStart"/>
      <w:r w:rsidRPr="00543363">
        <w:rPr>
          <w:rFonts w:ascii="Courier New" w:hAnsi="Courier New" w:cs="Courier New"/>
          <w:szCs w:val="22"/>
        </w:rPr>
        <w:t>for</w:t>
      </w:r>
      <w:proofErr w:type="gramEnd"/>
      <w:r w:rsidRPr="00543363">
        <w:rPr>
          <w:rFonts w:ascii="Courier New" w:hAnsi="Courier New" w:cs="Courier New"/>
          <w:szCs w:val="22"/>
        </w:rPr>
        <w:t xml:space="preserve"> (</w:t>
      </w:r>
      <w:proofErr w:type="spellStart"/>
      <w:r w:rsidRPr="00543363">
        <w:rPr>
          <w:rFonts w:ascii="Courier New" w:hAnsi="Courier New" w:cs="Courier New"/>
          <w:szCs w:val="22"/>
        </w:rPr>
        <w:t>CSVRecord</w:t>
      </w:r>
      <w:proofErr w:type="spellEnd"/>
      <w:r w:rsidRPr="00543363">
        <w:rPr>
          <w:rFonts w:ascii="Courier New" w:hAnsi="Courier New" w:cs="Courier New"/>
          <w:szCs w:val="22"/>
        </w:rPr>
        <w:t xml:space="preserve"> record: records) {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  <w:t xml:space="preserve">String </w:t>
      </w:r>
      <w:proofErr w:type="spellStart"/>
      <w:r w:rsidRPr="00543363">
        <w:rPr>
          <w:rFonts w:ascii="Courier New" w:hAnsi="Courier New" w:cs="Courier New"/>
          <w:szCs w:val="22"/>
        </w:rPr>
        <w:t>lastName</w:t>
      </w:r>
      <w:proofErr w:type="spellEnd"/>
      <w:r w:rsidRPr="00543363"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 w:rsidRPr="00543363">
        <w:rPr>
          <w:rFonts w:ascii="Courier New" w:hAnsi="Courier New" w:cs="Courier New"/>
          <w:szCs w:val="22"/>
        </w:rPr>
        <w:t>record.get</w:t>
      </w:r>
      <w:proofErr w:type="spellEnd"/>
      <w:r w:rsidRPr="00543363">
        <w:rPr>
          <w:rFonts w:ascii="Courier New" w:hAnsi="Courier New" w:cs="Courier New"/>
          <w:szCs w:val="22"/>
        </w:rPr>
        <w:t>(</w:t>
      </w:r>
      <w:proofErr w:type="gramEnd"/>
      <w:r w:rsidRPr="00543363">
        <w:rPr>
          <w:rFonts w:ascii="Courier New" w:hAnsi="Courier New" w:cs="Courier New"/>
          <w:szCs w:val="22"/>
        </w:rPr>
        <w:t>"Last Name");</w:t>
      </w:r>
    </w:p>
    <w:p w:rsid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  <w:t xml:space="preserve">String </w:t>
      </w:r>
      <w:proofErr w:type="spellStart"/>
      <w:r w:rsidRPr="00543363">
        <w:rPr>
          <w:rFonts w:ascii="Courier New" w:hAnsi="Courier New" w:cs="Courier New"/>
          <w:szCs w:val="22"/>
        </w:rPr>
        <w:t>firstName</w:t>
      </w:r>
      <w:proofErr w:type="spellEnd"/>
      <w:r w:rsidRPr="00543363">
        <w:rPr>
          <w:rFonts w:ascii="Courier New" w:hAnsi="Courier New" w:cs="Courier New"/>
          <w:szCs w:val="22"/>
        </w:rPr>
        <w:t xml:space="preserve"> = </w:t>
      </w:r>
      <w:proofErr w:type="spellStart"/>
      <w:proofErr w:type="gramStart"/>
      <w:r w:rsidRPr="00543363">
        <w:rPr>
          <w:rFonts w:ascii="Courier New" w:hAnsi="Courier New" w:cs="Courier New"/>
          <w:szCs w:val="22"/>
        </w:rPr>
        <w:t>record.get</w:t>
      </w:r>
      <w:proofErr w:type="spellEnd"/>
      <w:r w:rsidRPr="00543363">
        <w:rPr>
          <w:rFonts w:ascii="Courier New" w:hAnsi="Courier New" w:cs="Courier New"/>
          <w:szCs w:val="22"/>
        </w:rPr>
        <w:t>(</w:t>
      </w:r>
      <w:proofErr w:type="gramEnd"/>
      <w:r w:rsidRPr="00543363">
        <w:rPr>
          <w:rFonts w:ascii="Courier New" w:hAnsi="Courier New" w:cs="Courier New"/>
          <w:szCs w:val="22"/>
        </w:rPr>
        <w:t>"First Name");</w:t>
      </w:r>
    </w:p>
    <w:p w:rsidR="00611317" w:rsidRPr="00543363" w:rsidRDefault="00611317" w:rsidP="00611317">
      <w:pPr>
        <w:ind w:left="3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String grad</w:t>
      </w:r>
      <w:r w:rsidRPr="00543363">
        <w:rPr>
          <w:rFonts w:ascii="Courier New" w:hAnsi="Courier New" w:cs="Courier New"/>
          <w:szCs w:val="22"/>
        </w:rPr>
        <w:t xml:space="preserve">e = </w:t>
      </w:r>
      <w:proofErr w:type="spellStart"/>
      <w:proofErr w:type="gramStart"/>
      <w:r w:rsidRPr="00543363">
        <w:rPr>
          <w:rFonts w:ascii="Courier New" w:hAnsi="Courier New" w:cs="Courier New"/>
          <w:szCs w:val="22"/>
        </w:rPr>
        <w:t>record.get</w:t>
      </w:r>
      <w:proofErr w:type="spellEnd"/>
      <w:r w:rsidRPr="00543363">
        <w:rPr>
          <w:rFonts w:ascii="Courier New" w:hAnsi="Courier New" w:cs="Courier New"/>
          <w:szCs w:val="22"/>
        </w:rPr>
        <w:t>(</w:t>
      </w:r>
      <w:proofErr w:type="gramEnd"/>
      <w:r w:rsidRPr="00543363">
        <w:rPr>
          <w:rFonts w:ascii="Courier New" w:hAnsi="Courier New" w:cs="Courier New"/>
          <w:szCs w:val="22"/>
        </w:rPr>
        <w:t>"</w:t>
      </w:r>
      <w:r>
        <w:rPr>
          <w:rFonts w:ascii="Courier New" w:hAnsi="Courier New" w:cs="Courier New"/>
          <w:szCs w:val="22"/>
        </w:rPr>
        <w:t>Grade</w:t>
      </w:r>
      <w:r w:rsidRPr="00543363">
        <w:rPr>
          <w:rFonts w:ascii="Courier New" w:hAnsi="Courier New" w:cs="Courier New"/>
          <w:szCs w:val="22"/>
        </w:rPr>
        <w:t>");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proofErr w:type="spellStart"/>
      <w:proofErr w:type="gramStart"/>
      <w:r w:rsidRPr="00543363">
        <w:rPr>
          <w:rFonts w:ascii="Courier New" w:hAnsi="Courier New" w:cs="Courier New"/>
          <w:szCs w:val="22"/>
        </w:rPr>
        <w:t>System.out.println</w:t>
      </w:r>
      <w:proofErr w:type="spellEnd"/>
      <w:r w:rsidRPr="00543363">
        <w:rPr>
          <w:rFonts w:ascii="Courier New" w:hAnsi="Courier New" w:cs="Courier New"/>
          <w:szCs w:val="22"/>
        </w:rPr>
        <w:t>(</w:t>
      </w:r>
      <w:proofErr w:type="spellStart"/>
      <w:proofErr w:type="gramEnd"/>
      <w:r w:rsidRPr="00543363">
        <w:rPr>
          <w:rFonts w:ascii="Courier New" w:hAnsi="Courier New" w:cs="Courier New"/>
          <w:szCs w:val="22"/>
        </w:rPr>
        <w:t>firstName</w:t>
      </w:r>
      <w:proofErr w:type="spellEnd"/>
      <w:r w:rsidRPr="00543363">
        <w:rPr>
          <w:rFonts w:ascii="Courier New" w:hAnsi="Courier New" w:cs="Courier New"/>
          <w:szCs w:val="22"/>
        </w:rPr>
        <w:t xml:space="preserve"> + " " + </w:t>
      </w:r>
      <w:proofErr w:type="spellStart"/>
      <w:r w:rsidRPr="00543363">
        <w:rPr>
          <w:rFonts w:ascii="Courier New" w:hAnsi="Courier New" w:cs="Courier New"/>
          <w:szCs w:val="22"/>
        </w:rPr>
        <w:t>lastName</w:t>
      </w:r>
      <w:proofErr w:type="spellEnd"/>
      <w:r w:rsidR="00611317">
        <w:rPr>
          <w:rFonts w:ascii="Courier New" w:hAnsi="Courier New" w:cs="Courier New"/>
          <w:szCs w:val="22"/>
        </w:rPr>
        <w:t xml:space="preserve"> + </w:t>
      </w:r>
      <w:r w:rsidR="00611317" w:rsidRPr="00543363">
        <w:rPr>
          <w:rFonts w:ascii="Courier New" w:hAnsi="Courier New" w:cs="Courier New"/>
          <w:szCs w:val="22"/>
        </w:rPr>
        <w:t>"</w:t>
      </w:r>
      <w:r w:rsidR="00611317">
        <w:rPr>
          <w:rFonts w:ascii="Courier New" w:hAnsi="Courier New" w:cs="Courier New"/>
          <w:szCs w:val="22"/>
        </w:rPr>
        <w:t xml:space="preserve"> (</w:t>
      </w:r>
      <w:r w:rsidR="00611317" w:rsidRPr="00543363">
        <w:rPr>
          <w:rFonts w:ascii="Courier New" w:hAnsi="Courier New" w:cs="Courier New"/>
          <w:szCs w:val="22"/>
        </w:rPr>
        <w:t>"</w:t>
      </w:r>
      <w:r w:rsidR="00611317">
        <w:rPr>
          <w:rFonts w:ascii="Courier New" w:hAnsi="Courier New" w:cs="Courier New"/>
          <w:szCs w:val="22"/>
        </w:rPr>
        <w:t xml:space="preserve"> + grade + </w:t>
      </w:r>
      <w:r w:rsidR="00611317" w:rsidRPr="00543363">
        <w:rPr>
          <w:rFonts w:ascii="Courier New" w:hAnsi="Courier New" w:cs="Courier New"/>
          <w:szCs w:val="22"/>
        </w:rPr>
        <w:t>"</w:t>
      </w:r>
      <w:r w:rsidR="00611317">
        <w:rPr>
          <w:rFonts w:ascii="Courier New" w:hAnsi="Courier New" w:cs="Courier New"/>
          <w:szCs w:val="22"/>
        </w:rPr>
        <w:t>)</w:t>
      </w:r>
      <w:r w:rsidR="00611317" w:rsidRPr="00543363">
        <w:rPr>
          <w:rFonts w:ascii="Courier New" w:hAnsi="Courier New" w:cs="Courier New"/>
          <w:szCs w:val="22"/>
        </w:rPr>
        <w:t>"</w:t>
      </w:r>
      <w:r w:rsidRPr="00543363">
        <w:rPr>
          <w:rFonts w:ascii="Courier New" w:hAnsi="Courier New" w:cs="Courier New"/>
          <w:szCs w:val="22"/>
        </w:rPr>
        <w:t>);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  <w:t>}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  <w:t>} catch (</w:t>
      </w:r>
      <w:proofErr w:type="spellStart"/>
      <w:r w:rsidRPr="00543363">
        <w:rPr>
          <w:rFonts w:ascii="Courier New" w:hAnsi="Courier New" w:cs="Courier New"/>
          <w:szCs w:val="22"/>
        </w:rPr>
        <w:t>IOException</w:t>
      </w:r>
      <w:proofErr w:type="spellEnd"/>
      <w:r w:rsidRPr="00543363">
        <w:rPr>
          <w:rFonts w:ascii="Courier New" w:hAnsi="Courier New" w:cs="Courier New"/>
          <w:szCs w:val="22"/>
        </w:rPr>
        <w:t xml:space="preserve"> e) {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bookmarkStart w:id="0" w:name="_GoBack"/>
      <w:bookmarkEnd w:id="0"/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</w:r>
      <w:proofErr w:type="spellStart"/>
      <w:proofErr w:type="gramStart"/>
      <w:r w:rsidRPr="00543363">
        <w:rPr>
          <w:rFonts w:ascii="Courier New" w:hAnsi="Courier New" w:cs="Courier New"/>
          <w:szCs w:val="22"/>
        </w:rPr>
        <w:t>e.printStackTrace</w:t>
      </w:r>
      <w:proofErr w:type="spellEnd"/>
      <w:r w:rsidRPr="00543363">
        <w:rPr>
          <w:rFonts w:ascii="Courier New" w:hAnsi="Courier New" w:cs="Courier New"/>
          <w:szCs w:val="22"/>
        </w:rPr>
        <w:t>(</w:t>
      </w:r>
      <w:proofErr w:type="gramEnd"/>
      <w:r w:rsidRPr="00543363">
        <w:rPr>
          <w:rFonts w:ascii="Courier New" w:hAnsi="Courier New" w:cs="Courier New"/>
          <w:szCs w:val="22"/>
        </w:rPr>
        <w:t>);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</w:r>
      <w:r w:rsidRPr="00543363">
        <w:rPr>
          <w:rFonts w:ascii="Courier New" w:hAnsi="Courier New" w:cs="Courier New"/>
          <w:szCs w:val="22"/>
        </w:rPr>
        <w:tab/>
        <w:t>}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ab/>
        <w:t>}</w:t>
      </w:r>
    </w:p>
    <w:p w:rsidR="00543363" w:rsidRPr="00543363" w:rsidRDefault="00543363" w:rsidP="00543363">
      <w:pPr>
        <w:ind w:left="360"/>
        <w:rPr>
          <w:rFonts w:ascii="Courier New" w:hAnsi="Courier New" w:cs="Courier New"/>
          <w:szCs w:val="22"/>
        </w:rPr>
      </w:pPr>
      <w:r w:rsidRPr="00543363">
        <w:rPr>
          <w:rFonts w:ascii="Courier New" w:hAnsi="Courier New" w:cs="Courier New"/>
          <w:szCs w:val="22"/>
        </w:rPr>
        <w:t>}</w:t>
      </w:r>
    </w:p>
    <w:p w:rsidR="00543363" w:rsidRPr="00543363" w:rsidRDefault="00543363" w:rsidP="00543363">
      <w:pPr>
        <w:ind w:left="360"/>
        <w:rPr>
          <w:rFonts w:ascii="Calibri" w:hAnsi="Calibri" w:cs="AGaramond-Regular"/>
          <w:sz w:val="22"/>
          <w:szCs w:val="22"/>
        </w:rPr>
      </w:pPr>
    </w:p>
    <w:p w:rsidR="00445F1B" w:rsidRDefault="00543363" w:rsidP="00547344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Compile the program, using the </w:t>
      </w:r>
      <w:r w:rsidRPr="00543363">
        <w:rPr>
          <w:rFonts w:ascii="Courier New" w:hAnsi="Courier New" w:cs="Courier New"/>
          <w:sz w:val="22"/>
          <w:szCs w:val="22"/>
        </w:rPr>
        <w:t>classes</w:t>
      </w:r>
      <w:r>
        <w:rPr>
          <w:rFonts w:ascii="Calibri" w:hAnsi="Calibri" w:cs="AGaramond-Regular"/>
          <w:sz w:val="22"/>
          <w:szCs w:val="22"/>
        </w:rPr>
        <w:t xml:space="preserve"> task</w:t>
      </w:r>
    </w:p>
    <w:p w:rsidR="00547344" w:rsidRDefault="00445F1B" w:rsidP="00547344">
      <w:pPr>
        <w:pStyle w:val="ListParagraph"/>
        <w:numPr>
          <w:ilvl w:val="0"/>
          <w:numId w:val="5"/>
        </w:numPr>
        <w:rPr>
          <w:rFonts w:ascii="Calibri" w:hAnsi="Calibri" w:cs="AGaramond-Regular"/>
          <w:sz w:val="22"/>
          <w:szCs w:val="22"/>
        </w:rPr>
      </w:pPr>
      <w:r w:rsidRPr="00445F1B">
        <w:rPr>
          <w:rFonts w:ascii="Calibri" w:hAnsi="Calibri" w:cs="AGaramond-Regular"/>
          <w:sz w:val="22"/>
          <w:szCs w:val="22"/>
        </w:rPr>
        <w:t>Commit changes locally, and push all changes to the remote repository</w:t>
      </w:r>
    </w:p>
    <w:p w:rsidR="00293D9E" w:rsidRDefault="00293D9E" w:rsidP="00293D9E">
      <w:pPr>
        <w:rPr>
          <w:rFonts w:ascii="Calibri" w:hAnsi="Calibri" w:cs="AGaramond-Regular"/>
          <w:sz w:val="22"/>
          <w:szCs w:val="22"/>
        </w:rPr>
      </w:pPr>
    </w:p>
    <w:p w:rsidR="00293D9E" w:rsidRPr="00922A9F" w:rsidRDefault="00293D9E" w:rsidP="00293D9E">
      <w:pPr>
        <w:rPr>
          <w:rFonts w:ascii="Calibri" w:hAnsi="Calibri" w:cs="AGaramond-Regular"/>
          <w:i/>
          <w:sz w:val="22"/>
          <w:szCs w:val="22"/>
        </w:rPr>
      </w:pPr>
      <w:r w:rsidRPr="00922A9F">
        <w:rPr>
          <w:rFonts w:ascii="Calibri" w:hAnsi="Calibri" w:cs="AGaramond-Regular"/>
          <w:b/>
          <w:i/>
          <w:sz w:val="22"/>
          <w:szCs w:val="22"/>
        </w:rPr>
        <w:t>Note</w:t>
      </w:r>
      <w:r w:rsidRPr="00922A9F">
        <w:rPr>
          <w:rFonts w:ascii="Calibri" w:hAnsi="Calibri" w:cs="AGaramond-Regular"/>
          <w:i/>
          <w:sz w:val="22"/>
          <w:szCs w:val="22"/>
        </w:rPr>
        <w:t>:  To run this second program, we’ll need some additional skills.  We’ll continue this in the next lab.</w:t>
      </w:r>
    </w:p>
    <w:p w:rsidR="00445F1B" w:rsidRPr="00445F1B" w:rsidRDefault="00445F1B" w:rsidP="00445F1B">
      <w:pPr>
        <w:rPr>
          <w:rFonts w:ascii="Calibri" w:hAnsi="Calibri" w:cs="AGaramond-Regular"/>
          <w:sz w:val="22"/>
          <w:szCs w:val="22"/>
        </w:rPr>
      </w:pP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6C756B" w:rsidRDefault="00D726A8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Show your local and remote repositories to the TA to prove that you have finished this lab.</w:t>
      </w:r>
      <w:r w:rsidR="00FB2352">
        <w:rPr>
          <w:rFonts w:ascii="Calibri" w:hAnsi="Calibri"/>
          <w:sz w:val="22"/>
          <w:szCs w:val="22"/>
        </w:rPr>
        <w:t xml:space="preserve">  The TA can provide oral feedback if you do not receive full marks for any lab assignment, but it is most appropriate to ask the TA for this feedback in a timely fashion (i.e. ask now, not at the end of the term).</w:t>
      </w:r>
    </w:p>
    <w:p w:rsidR="005971FC" w:rsidRPr="005971FC" w:rsidRDefault="005971FC" w:rsidP="00836B20">
      <w:pPr>
        <w:rPr>
          <w:rFonts w:ascii="Calibri" w:hAnsi="Calibri"/>
          <w:i/>
          <w:sz w:val="22"/>
          <w:szCs w:val="22"/>
        </w:rPr>
      </w:pPr>
    </w:p>
    <w:sectPr w:rsidR="005971FC" w:rsidRPr="005971FC">
      <w:footerReference w:type="even" r:id="rId8"/>
      <w:footerReference w:type="default" r:id="rId9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803" w:rsidRDefault="00432803">
      <w:r>
        <w:separator/>
      </w:r>
    </w:p>
  </w:endnote>
  <w:endnote w:type="continuationSeparator" w:id="0">
    <w:p w:rsidR="00432803" w:rsidRDefault="00432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Zen Hei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922A9F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C02" w:rsidRDefault="00124C0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22A9F">
      <w:rPr>
        <w:noProof/>
      </w:rPr>
      <w:t>1</w:t>
    </w:r>
    <w:r>
      <w:fldChar w:fldCharType="end"/>
    </w:r>
  </w:p>
  <w:p w:rsidR="00124C02" w:rsidRDefault="00124C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803" w:rsidRDefault="00432803">
      <w:r>
        <w:separator/>
      </w:r>
    </w:p>
  </w:footnote>
  <w:footnote w:type="continuationSeparator" w:id="0">
    <w:p w:rsidR="00432803" w:rsidRDefault="00432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65007FB"/>
    <w:multiLevelType w:val="hybridMultilevel"/>
    <w:tmpl w:val="CBC0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38DD"/>
    <w:multiLevelType w:val="hybridMultilevel"/>
    <w:tmpl w:val="90B2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21317"/>
    <w:rsid w:val="0006052F"/>
    <w:rsid w:val="000656D9"/>
    <w:rsid w:val="000B57A9"/>
    <w:rsid w:val="000E17F3"/>
    <w:rsid w:val="000E2C68"/>
    <w:rsid w:val="000E3897"/>
    <w:rsid w:val="000E38D8"/>
    <w:rsid w:val="00124C02"/>
    <w:rsid w:val="001257EB"/>
    <w:rsid w:val="00131B87"/>
    <w:rsid w:val="001468DB"/>
    <w:rsid w:val="00161A11"/>
    <w:rsid w:val="00166CBB"/>
    <w:rsid w:val="0019180F"/>
    <w:rsid w:val="001B633A"/>
    <w:rsid w:val="001F39E3"/>
    <w:rsid w:val="00234135"/>
    <w:rsid w:val="00261955"/>
    <w:rsid w:val="00293D9E"/>
    <w:rsid w:val="002D5D6F"/>
    <w:rsid w:val="002F73C3"/>
    <w:rsid w:val="00322AA7"/>
    <w:rsid w:val="00352E4E"/>
    <w:rsid w:val="00353EE2"/>
    <w:rsid w:val="003612CE"/>
    <w:rsid w:val="003679F5"/>
    <w:rsid w:val="00376766"/>
    <w:rsid w:val="003814D6"/>
    <w:rsid w:val="003C3B60"/>
    <w:rsid w:val="003C59D2"/>
    <w:rsid w:val="003D0993"/>
    <w:rsid w:val="003D4F5C"/>
    <w:rsid w:val="00432803"/>
    <w:rsid w:val="00445F1B"/>
    <w:rsid w:val="00473E0F"/>
    <w:rsid w:val="00483BBF"/>
    <w:rsid w:val="004C06B9"/>
    <w:rsid w:val="004D57CE"/>
    <w:rsid w:val="004F002D"/>
    <w:rsid w:val="00526466"/>
    <w:rsid w:val="00543363"/>
    <w:rsid w:val="00547344"/>
    <w:rsid w:val="00591890"/>
    <w:rsid w:val="005971FC"/>
    <w:rsid w:val="005C2B36"/>
    <w:rsid w:val="005D5C77"/>
    <w:rsid w:val="00611317"/>
    <w:rsid w:val="00623BDD"/>
    <w:rsid w:val="00657F1F"/>
    <w:rsid w:val="006B2BD3"/>
    <w:rsid w:val="006C756B"/>
    <w:rsid w:val="006E4617"/>
    <w:rsid w:val="00756313"/>
    <w:rsid w:val="00783555"/>
    <w:rsid w:val="007B5C26"/>
    <w:rsid w:val="007F4DCA"/>
    <w:rsid w:val="00801599"/>
    <w:rsid w:val="008107F1"/>
    <w:rsid w:val="00813996"/>
    <w:rsid w:val="00832A26"/>
    <w:rsid w:val="00836B20"/>
    <w:rsid w:val="00861BCB"/>
    <w:rsid w:val="0088261B"/>
    <w:rsid w:val="008A50D4"/>
    <w:rsid w:val="008B62EA"/>
    <w:rsid w:val="008D02E1"/>
    <w:rsid w:val="008E5759"/>
    <w:rsid w:val="0090648A"/>
    <w:rsid w:val="00913521"/>
    <w:rsid w:val="00922A9F"/>
    <w:rsid w:val="00935471"/>
    <w:rsid w:val="00941430"/>
    <w:rsid w:val="00995A98"/>
    <w:rsid w:val="00A03C4B"/>
    <w:rsid w:val="00A277EC"/>
    <w:rsid w:val="00A455D9"/>
    <w:rsid w:val="00A46567"/>
    <w:rsid w:val="00A5505C"/>
    <w:rsid w:val="00A56B41"/>
    <w:rsid w:val="00A61169"/>
    <w:rsid w:val="00A71462"/>
    <w:rsid w:val="00B200F8"/>
    <w:rsid w:val="00B4297A"/>
    <w:rsid w:val="00B747C9"/>
    <w:rsid w:val="00B7676B"/>
    <w:rsid w:val="00B9609A"/>
    <w:rsid w:val="00BA1FBE"/>
    <w:rsid w:val="00BE1062"/>
    <w:rsid w:val="00BF4728"/>
    <w:rsid w:val="00BF7076"/>
    <w:rsid w:val="00C02603"/>
    <w:rsid w:val="00C200EE"/>
    <w:rsid w:val="00C54D70"/>
    <w:rsid w:val="00C72F90"/>
    <w:rsid w:val="00C82AE3"/>
    <w:rsid w:val="00CA0141"/>
    <w:rsid w:val="00CA17BC"/>
    <w:rsid w:val="00D54948"/>
    <w:rsid w:val="00D62FAC"/>
    <w:rsid w:val="00D726A8"/>
    <w:rsid w:val="00D9616E"/>
    <w:rsid w:val="00DE52E0"/>
    <w:rsid w:val="00DE68BF"/>
    <w:rsid w:val="00E570EA"/>
    <w:rsid w:val="00E57BD2"/>
    <w:rsid w:val="00E67209"/>
    <w:rsid w:val="00E7673D"/>
    <w:rsid w:val="00E925CC"/>
    <w:rsid w:val="00E959F1"/>
    <w:rsid w:val="00EC2C64"/>
    <w:rsid w:val="00F15E9F"/>
    <w:rsid w:val="00F247C6"/>
    <w:rsid w:val="00F37F52"/>
    <w:rsid w:val="00F45EA4"/>
    <w:rsid w:val="00F60B98"/>
    <w:rsid w:val="00F711B5"/>
    <w:rsid w:val="00F711D4"/>
    <w:rsid w:val="00F912BB"/>
    <w:rsid w:val="00FB19C5"/>
    <w:rsid w:val="00FB2352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6A8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55</cp:revision>
  <cp:lastPrinted>2016-01-06T21:08:00Z</cp:lastPrinted>
  <dcterms:created xsi:type="dcterms:W3CDTF">2014-09-19T13:04:00Z</dcterms:created>
  <dcterms:modified xsi:type="dcterms:W3CDTF">2016-01-06T21:08:00Z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